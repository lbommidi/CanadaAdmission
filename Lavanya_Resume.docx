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258" w:rsidRPr="00C56258" w:rsidRDefault="00E37358" w:rsidP="00E37358">
      <w:pPr>
        <w:pStyle w:val="Header"/>
        <w:rPr>
          <w:rFonts w:ascii="Times New Roman" w:hAnsi="Times New Roman"/>
          <w:b/>
          <w:sz w:val="36"/>
          <w:szCs w:val="36"/>
        </w:rPr>
      </w:pPr>
      <w:r w:rsidRPr="00C56258">
        <w:rPr>
          <w:rFonts w:ascii="Times New Roman" w:hAnsi="Times New Roman"/>
          <w:b/>
          <w:sz w:val="36"/>
          <w:szCs w:val="36"/>
        </w:rPr>
        <w:t>Lavanya Bommidi</w:t>
      </w:r>
    </w:p>
    <w:p w:rsidR="00E37358" w:rsidRPr="00C56258" w:rsidRDefault="00E37358" w:rsidP="00E37358">
      <w:pPr>
        <w:pStyle w:val="Header"/>
        <w:rPr>
          <w:rFonts w:ascii="Times New Roman" w:hAnsi="Times New Roman"/>
          <w:b/>
          <w:sz w:val="22"/>
          <w:szCs w:val="22"/>
        </w:rPr>
      </w:pPr>
      <w:r w:rsidRPr="00C56258">
        <w:rPr>
          <w:rFonts w:ascii="Times New Roman" w:hAnsi="Times New Roman"/>
          <w:b/>
          <w:sz w:val="22"/>
          <w:szCs w:val="22"/>
        </w:rPr>
        <w:t xml:space="preserve">Mobile: </w:t>
      </w:r>
      <w:r w:rsidRPr="00C56258">
        <w:rPr>
          <w:rFonts w:ascii="Times New Roman" w:hAnsi="Times New Roman"/>
          <w:sz w:val="22"/>
          <w:szCs w:val="22"/>
        </w:rPr>
        <w:t>+91-9885483397</w:t>
      </w:r>
    </w:p>
    <w:p w:rsidR="00C56258" w:rsidRPr="00C56258" w:rsidRDefault="00E37358" w:rsidP="00E37358">
      <w:pPr>
        <w:pStyle w:val="Header"/>
        <w:rPr>
          <w:rFonts w:ascii="Times New Roman" w:hAnsi="Times New Roman"/>
          <w:b/>
          <w:sz w:val="22"/>
          <w:szCs w:val="22"/>
        </w:rPr>
      </w:pPr>
      <w:r w:rsidRPr="00C56258">
        <w:rPr>
          <w:rFonts w:ascii="Times New Roman" w:hAnsi="Times New Roman"/>
          <w:b/>
          <w:sz w:val="22"/>
          <w:szCs w:val="22"/>
        </w:rPr>
        <w:t xml:space="preserve">Email id: </w:t>
      </w:r>
      <w:r w:rsidRPr="00C56258">
        <w:rPr>
          <w:rFonts w:ascii="Times New Roman" w:hAnsi="Times New Roman"/>
          <w:sz w:val="22"/>
          <w:szCs w:val="22"/>
        </w:rPr>
        <w:t>lavanya.bommidi17@gmail.com</w:t>
      </w:r>
      <w:r w:rsidRPr="00C56258">
        <w:rPr>
          <w:rFonts w:ascii="Times New Roman" w:hAnsi="Times New Roman"/>
          <w:b/>
          <w:sz w:val="22"/>
          <w:szCs w:val="22"/>
        </w:rPr>
        <w:t xml:space="preserve">  </w:t>
      </w:r>
    </w:p>
    <w:p w:rsidR="00E37358" w:rsidRDefault="00C56258" w:rsidP="00E37358">
      <w:pPr>
        <w:pStyle w:val="Header"/>
        <w:rPr>
          <w:rFonts w:ascii="Times New Roman" w:hAnsi="Times New Roman"/>
          <w:b/>
          <w:sz w:val="28"/>
          <w:szCs w:val="28"/>
        </w:rPr>
      </w:pPr>
      <w:r w:rsidRPr="00C56258">
        <w:rPr>
          <w:rFonts w:ascii="Times New Roman" w:hAnsi="Times New Roman"/>
          <w:b/>
          <w:sz w:val="22"/>
          <w:szCs w:val="22"/>
        </w:rPr>
        <w:t xml:space="preserve">Address:  </w:t>
      </w:r>
      <w:r w:rsidRPr="00C56258">
        <w:rPr>
          <w:rFonts w:ascii="Times New Roman" w:hAnsi="Times New Roman"/>
          <w:sz w:val="22"/>
          <w:szCs w:val="22"/>
        </w:rPr>
        <w:t xml:space="preserve">No.2, Rajaji cross street, </w:t>
      </w:r>
      <w:proofErr w:type="spellStart"/>
      <w:r w:rsidRPr="00C56258">
        <w:rPr>
          <w:rFonts w:ascii="Times New Roman" w:hAnsi="Times New Roman"/>
          <w:sz w:val="22"/>
          <w:szCs w:val="22"/>
        </w:rPr>
        <w:t>AdiNagar</w:t>
      </w:r>
      <w:proofErr w:type="spellEnd"/>
      <w:r w:rsidRPr="00C56258">
        <w:rPr>
          <w:rFonts w:ascii="Times New Roman" w:hAnsi="Times New Roman"/>
          <w:sz w:val="22"/>
          <w:szCs w:val="22"/>
        </w:rPr>
        <w:t xml:space="preserve">, East </w:t>
      </w:r>
      <w:proofErr w:type="spellStart"/>
      <w:r w:rsidRPr="00C56258">
        <w:rPr>
          <w:rFonts w:ascii="Times New Roman" w:hAnsi="Times New Roman"/>
          <w:sz w:val="22"/>
          <w:szCs w:val="22"/>
        </w:rPr>
        <w:t>Tambaram</w:t>
      </w:r>
      <w:proofErr w:type="spellEnd"/>
      <w:r w:rsidRPr="00C56258">
        <w:rPr>
          <w:rFonts w:ascii="Times New Roman" w:hAnsi="Times New Roman"/>
          <w:sz w:val="22"/>
          <w:szCs w:val="22"/>
        </w:rPr>
        <w:t>, Chennai</w:t>
      </w:r>
      <w:r w:rsidRPr="00C56258">
        <w:rPr>
          <w:rFonts w:ascii="Times New Roman" w:hAnsi="Times New Roman"/>
          <w:sz w:val="28"/>
          <w:szCs w:val="28"/>
        </w:rPr>
        <w:t>.</w:t>
      </w:r>
    </w:p>
    <w:p w:rsidR="00E37358" w:rsidRPr="000B1679" w:rsidRDefault="00E37358" w:rsidP="00E37358">
      <w:pPr>
        <w:pStyle w:val="Header"/>
        <w:rPr>
          <w:rFonts w:ascii="Times New Roman" w:hAnsi="Times New Roman"/>
          <w:b/>
          <w:sz w:val="22"/>
          <w:szCs w:val="22"/>
        </w:rPr>
      </w:pPr>
      <w:r w:rsidRPr="000B1679">
        <w:rPr>
          <w:rFonts w:ascii="Times New Roman" w:hAnsi="Times New Roman"/>
          <w:b/>
          <w:sz w:val="28"/>
          <w:szCs w:val="28"/>
        </w:rPr>
        <w:t xml:space="preserve">                                                   </w:t>
      </w:r>
    </w:p>
    <w:p w:rsidR="000B1679" w:rsidRPr="00B24383" w:rsidRDefault="000B1679" w:rsidP="000B1679">
      <w:pPr>
        <w:pBdr>
          <w:bottom w:val="single" w:sz="4" w:space="1" w:color="auto"/>
        </w:pBdr>
        <w:autoSpaceDE w:val="0"/>
        <w:rPr>
          <w:rFonts w:ascii="Times New Roman" w:hAnsi="Times New Roman"/>
          <w:b/>
          <w:sz w:val="22"/>
          <w:szCs w:val="22"/>
        </w:rPr>
      </w:pPr>
      <w:r w:rsidRPr="00B24383">
        <w:rPr>
          <w:rFonts w:ascii="Times New Roman" w:hAnsi="Times New Roman"/>
          <w:b/>
          <w:sz w:val="22"/>
          <w:szCs w:val="22"/>
        </w:rPr>
        <w:t>OBJECTIVE</w:t>
      </w:r>
    </w:p>
    <w:p w:rsidR="000B1679" w:rsidRDefault="0036549C" w:rsidP="000B1679">
      <w:pPr>
        <w:pStyle w:val="BodyText"/>
        <w:spacing w:before="60" w:line="285" w:lineRule="auto"/>
        <w:ind w:left="220"/>
        <w:rPr>
          <w:sz w:val="22"/>
          <w:szCs w:val="22"/>
        </w:rPr>
      </w:pPr>
      <w:r>
        <w:rPr>
          <w:sz w:val="22"/>
          <w:szCs w:val="22"/>
        </w:rPr>
        <w:t>I want to carve a niche for myself in the field of business management by seeking a challenging environment and encourages learning, creativity, provides exposure to new ideas and stimulates personal and professional growth.</w:t>
      </w:r>
    </w:p>
    <w:p w:rsidR="0036549C" w:rsidRPr="000B1679" w:rsidRDefault="0036549C" w:rsidP="000B1679">
      <w:pPr>
        <w:pStyle w:val="BodyText"/>
        <w:spacing w:before="60" w:line="285" w:lineRule="auto"/>
        <w:ind w:left="220"/>
        <w:rPr>
          <w:sz w:val="22"/>
          <w:szCs w:val="22"/>
        </w:rPr>
      </w:pPr>
    </w:p>
    <w:p w:rsidR="004336F7" w:rsidRPr="00B24383" w:rsidRDefault="00B24383" w:rsidP="004336F7">
      <w:pPr>
        <w:pBdr>
          <w:bottom w:val="single" w:sz="4" w:space="1" w:color="auto"/>
        </w:pBdr>
        <w:autoSpaceDE w:val="0"/>
        <w:rPr>
          <w:rFonts w:ascii="Times New Roman" w:hAnsi="Times New Roman"/>
          <w:b/>
          <w:sz w:val="22"/>
          <w:szCs w:val="22"/>
        </w:rPr>
      </w:pPr>
      <w:r w:rsidRPr="00B24383">
        <w:rPr>
          <w:rFonts w:ascii="Times New Roman" w:hAnsi="Times New Roman"/>
          <w:b/>
          <w:sz w:val="22"/>
          <w:szCs w:val="22"/>
        </w:rPr>
        <w:t xml:space="preserve">EXPERIENCE </w:t>
      </w:r>
      <w:r w:rsidR="007123EE">
        <w:rPr>
          <w:rFonts w:ascii="Times New Roman" w:hAnsi="Times New Roman"/>
          <w:b/>
          <w:sz w:val="22"/>
          <w:szCs w:val="22"/>
        </w:rPr>
        <w:t>OVERVIEW</w:t>
      </w:r>
    </w:p>
    <w:p w:rsidR="000B1679" w:rsidRDefault="000B1679" w:rsidP="000B1679">
      <w:pPr>
        <w:pStyle w:val="BodyText"/>
        <w:spacing w:before="2"/>
        <w:rPr>
          <w:b/>
          <w:sz w:val="12"/>
        </w:rPr>
      </w:pPr>
    </w:p>
    <w:p w:rsidR="000B1679" w:rsidRDefault="000B1679" w:rsidP="000B1679">
      <w:pPr>
        <w:numPr>
          <w:ilvl w:val="0"/>
          <w:numId w:val="27"/>
        </w:numPr>
        <w:suppressAutoHyphens w:val="0"/>
        <w:ind w:left="900" w:hanging="450"/>
        <w:rPr>
          <w:rFonts w:ascii="Times New Roman" w:hAnsi="Times New Roman"/>
        </w:rPr>
      </w:pPr>
      <w:r w:rsidRPr="002C6A2F">
        <w:rPr>
          <w:rFonts w:ascii="Times New Roman" w:hAnsi="Times New Roman"/>
          <w:sz w:val="22"/>
          <w:szCs w:val="22"/>
        </w:rPr>
        <w:t xml:space="preserve">Having </w:t>
      </w:r>
      <w:r w:rsidR="00C6562D">
        <w:rPr>
          <w:rFonts w:ascii="Times New Roman" w:hAnsi="Times New Roman"/>
          <w:sz w:val="22"/>
          <w:szCs w:val="22"/>
        </w:rPr>
        <w:t xml:space="preserve">nearly </w:t>
      </w:r>
      <w:r w:rsidRPr="002C6A2F">
        <w:rPr>
          <w:rFonts w:ascii="Times New Roman" w:hAnsi="Times New Roman"/>
          <w:sz w:val="22"/>
          <w:szCs w:val="22"/>
        </w:rPr>
        <w:t>2</w:t>
      </w:r>
      <w:r w:rsidR="00D411F9">
        <w:rPr>
          <w:rFonts w:ascii="Times New Roman" w:hAnsi="Times New Roman"/>
          <w:sz w:val="22"/>
          <w:szCs w:val="22"/>
        </w:rPr>
        <w:t>.5</w:t>
      </w:r>
      <w:r w:rsidRPr="002C6A2F">
        <w:rPr>
          <w:rFonts w:ascii="Times New Roman" w:hAnsi="Times New Roman"/>
          <w:sz w:val="22"/>
          <w:szCs w:val="22"/>
        </w:rPr>
        <w:t xml:space="preserve"> years of experience in software appl</w:t>
      </w:r>
      <w:r>
        <w:rPr>
          <w:rFonts w:ascii="Times New Roman" w:hAnsi="Times New Roman"/>
        </w:rPr>
        <w:t xml:space="preserve">ication development using </w:t>
      </w:r>
      <w:r w:rsidRPr="002C6A2F">
        <w:rPr>
          <w:rFonts w:ascii="Times New Roman" w:hAnsi="Times New Roman"/>
          <w:sz w:val="22"/>
          <w:szCs w:val="22"/>
        </w:rPr>
        <w:t>J2EE Platforms</w:t>
      </w:r>
    </w:p>
    <w:p w:rsidR="000B1679" w:rsidRPr="002C6A2F" w:rsidRDefault="000B1679" w:rsidP="000B1679">
      <w:pPr>
        <w:numPr>
          <w:ilvl w:val="0"/>
          <w:numId w:val="27"/>
        </w:numPr>
        <w:suppressAutoHyphens w:val="0"/>
        <w:ind w:left="900" w:hanging="450"/>
        <w:rPr>
          <w:rFonts w:ascii="Times New Roman" w:hAnsi="Times New Roman"/>
          <w:sz w:val="22"/>
          <w:szCs w:val="22"/>
        </w:rPr>
      </w:pPr>
      <w:r w:rsidRPr="002C6A2F">
        <w:rPr>
          <w:rFonts w:ascii="Times New Roman" w:hAnsi="Times New Roman"/>
          <w:sz w:val="22"/>
          <w:szCs w:val="22"/>
        </w:rPr>
        <w:t xml:space="preserve">Experience in Developing applications using Java and J2EE technologies like Servlets, JSP, JDBC </w:t>
      </w:r>
    </w:p>
    <w:p w:rsidR="000B1679" w:rsidRPr="002C6A2F" w:rsidRDefault="000B1679" w:rsidP="004D7FF2">
      <w:pPr>
        <w:suppressAutoHyphens w:val="0"/>
        <w:ind w:left="900"/>
        <w:rPr>
          <w:rFonts w:ascii="Times New Roman" w:hAnsi="Times New Roman"/>
          <w:sz w:val="22"/>
          <w:szCs w:val="22"/>
        </w:rPr>
      </w:pPr>
      <w:r w:rsidRPr="002C6A2F">
        <w:rPr>
          <w:rFonts w:ascii="Times New Roman" w:hAnsi="Times New Roman"/>
          <w:sz w:val="22"/>
          <w:szCs w:val="22"/>
        </w:rPr>
        <w:t xml:space="preserve"> using tools like Eclipse.</w:t>
      </w:r>
    </w:p>
    <w:p w:rsidR="000B1679" w:rsidRPr="002C6A2F" w:rsidRDefault="000B1679" w:rsidP="000B1679">
      <w:pPr>
        <w:numPr>
          <w:ilvl w:val="0"/>
          <w:numId w:val="27"/>
        </w:numPr>
        <w:suppressAutoHyphens w:val="0"/>
        <w:ind w:left="900" w:hanging="450"/>
        <w:rPr>
          <w:rFonts w:ascii="Times New Roman" w:hAnsi="Times New Roman"/>
          <w:sz w:val="22"/>
          <w:szCs w:val="22"/>
        </w:rPr>
      </w:pPr>
      <w:r w:rsidRPr="002C6A2F">
        <w:rPr>
          <w:rFonts w:ascii="Times New Roman" w:hAnsi="Times New Roman"/>
          <w:sz w:val="22"/>
          <w:szCs w:val="22"/>
        </w:rPr>
        <w:t>Experience in developing Web Applications using Spring MVC.</w:t>
      </w:r>
    </w:p>
    <w:p w:rsidR="000B1679" w:rsidRPr="002C6A2F" w:rsidRDefault="000B1679" w:rsidP="000B1679">
      <w:pPr>
        <w:numPr>
          <w:ilvl w:val="0"/>
          <w:numId w:val="27"/>
        </w:numPr>
        <w:suppressAutoHyphens w:val="0"/>
        <w:ind w:left="900" w:hanging="450"/>
        <w:rPr>
          <w:rFonts w:ascii="Times New Roman" w:hAnsi="Times New Roman"/>
          <w:sz w:val="22"/>
          <w:szCs w:val="22"/>
        </w:rPr>
      </w:pPr>
      <w:r w:rsidRPr="002C6A2F">
        <w:rPr>
          <w:rFonts w:ascii="Times New Roman" w:hAnsi="Times New Roman"/>
          <w:sz w:val="22"/>
          <w:szCs w:val="22"/>
        </w:rPr>
        <w:t>Excellent written/verbal communication and interpersonal skills.</w:t>
      </w:r>
    </w:p>
    <w:p w:rsidR="004D7FF2" w:rsidRDefault="004D7FF2" w:rsidP="004D7FF2">
      <w:pPr>
        <w:numPr>
          <w:ilvl w:val="0"/>
          <w:numId w:val="27"/>
        </w:numPr>
        <w:suppressAutoHyphens w:val="0"/>
        <w:ind w:left="900" w:hanging="450"/>
        <w:rPr>
          <w:rFonts w:ascii="Times New Roman" w:hAnsi="Times New Roman"/>
          <w:sz w:val="22"/>
          <w:szCs w:val="22"/>
        </w:rPr>
      </w:pPr>
      <w:r w:rsidRPr="004D7FF2">
        <w:rPr>
          <w:rFonts w:ascii="Times New Roman" w:hAnsi="Times New Roman"/>
          <w:sz w:val="22"/>
          <w:szCs w:val="22"/>
        </w:rPr>
        <w:t>Highly motivated with the ability to work well independently and within a team environment.</w:t>
      </w:r>
    </w:p>
    <w:p w:rsidR="004D7FF2" w:rsidRPr="004D7FF2" w:rsidRDefault="004D7FF2" w:rsidP="004D7FF2">
      <w:pPr>
        <w:numPr>
          <w:ilvl w:val="0"/>
          <w:numId w:val="27"/>
        </w:numPr>
        <w:suppressAutoHyphens w:val="0"/>
        <w:ind w:left="900" w:hanging="450"/>
        <w:rPr>
          <w:rFonts w:ascii="Times New Roman" w:hAnsi="Times New Roman"/>
          <w:sz w:val="22"/>
          <w:szCs w:val="22"/>
        </w:rPr>
      </w:pPr>
      <w:r w:rsidRPr="004D7FF2">
        <w:rPr>
          <w:rFonts w:ascii="Times New Roman" w:hAnsi="Times New Roman"/>
          <w:sz w:val="22"/>
          <w:szCs w:val="22"/>
        </w:rPr>
        <w:t>Proactive and Quick learner and enthusiastic in learning new concepts and emerging technologies.</w:t>
      </w:r>
    </w:p>
    <w:p w:rsidR="004D7FF2" w:rsidRPr="004D7FF2" w:rsidRDefault="004D7FF2" w:rsidP="00E37358">
      <w:pPr>
        <w:suppressAutoHyphens w:val="0"/>
        <w:ind w:left="900"/>
        <w:rPr>
          <w:rFonts w:ascii="Times New Roman" w:hAnsi="Times New Roman"/>
          <w:sz w:val="22"/>
          <w:szCs w:val="22"/>
        </w:rPr>
      </w:pPr>
    </w:p>
    <w:p w:rsidR="0071480C" w:rsidRPr="00271382" w:rsidRDefault="0071480C" w:rsidP="0071480C">
      <w:pPr>
        <w:suppressAutoHyphens w:val="0"/>
        <w:ind w:left="900"/>
        <w:rPr>
          <w:rFonts w:ascii="Times New Roman" w:hAnsi="Times New Roman"/>
          <w:sz w:val="22"/>
          <w:szCs w:val="22"/>
        </w:rPr>
      </w:pPr>
    </w:p>
    <w:p w:rsidR="006163B2" w:rsidRPr="007123EE" w:rsidRDefault="007123EE">
      <w:pPr>
        <w:pStyle w:val="ResumeHeading"/>
        <w:pBdr>
          <w:bottom w:val="single" w:sz="8" w:space="1" w:color="000000"/>
        </w:pBdr>
        <w:spacing w:before="0"/>
        <w:jc w:val="both"/>
        <w:rPr>
          <w:rFonts w:cs="Times New Roman"/>
          <w:bCs w:val="0"/>
          <w:i w:val="0"/>
          <w:iCs w:val="0"/>
          <w:sz w:val="22"/>
          <w:szCs w:val="22"/>
        </w:rPr>
      </w:pPr>
      <w:r w:rsidRPr="007123EE">
        <w:rPr>
          <w:rFonts w:cs="Times New Roman"/>
          <w:bCs w:val="0"/>
          <w:i w:val="0"/>
          <w:iCs w:val="0"/>
          <w:sz w:val="22"/>
          <w:szCs w:val="22"/>
        </w:rPr>
        <w:t>PROFESSIONAL ORGANIZATION</w:t>
      </w:r>
    </w:p>
    <w:p w:rsidR="000B1679" w:rsidRPr="000B1679" w:rsidRDefault="000B1679" w:rsidP="000B1679">
      <w:pPr>
        <w:tabs>
          <w:tab w:val="left" w:pos="1300"/>
          <w:tab w:val="left" w:pos="1301"/>
        </w:tabs>
        <w:spacing w:before="161" w:line="252" w:lineRule="auto"/>
        <w:ind w:right="236"/>
        <w:rPr>
          <w:rFonts w:ascii="Times New Roman" w:hAnsi="Times New Roman"/>
          <w:sz w:val="22"/>
          <w:szCs w:val="22"/>
        </w:rPr>
      </w:pPr>
      <w:r w:rsidRPr="000B1679">
        <w:rPr>
          <w:rFonts w:ascii="Times New Roman" w:hAnsi="Times New Roman"/>
          <w:sz w:val="22"/>
          <w:szCs w:val="22"/>
        </w:rPr>
        <w:t>Presently, w</w:t>
      </w:r>
      <w:r w:rsidR="00E37358">
        <w:rPr>
          <w:rFonts w:ascii="Times New Roman" w:hAnsi="Times New Roman"/>
          <w:sz w:val="22"/>
          <w:szCs w:val="22"/>
        </w:rPr>
        <w:t xml:space="preserve">orking as Associate Consultant in </w:t>
      </w:r>
      <w:r w:rsidRPr="000B1679">
        <w:rPr>
          <w:rFonts w:ascii="Times New Roman" w:hAnsi="Times New Roman"/>
          <w:sz w:val="22"/>
          <w:szCs w:val="22"/>
        </w:rPr>
        <w:t xml:space="preserve">Capgemini </w:t>
      </w:r>
      <w:r w:rsidR="001560A3">
        <w:rPr>
          <w:rFonts w:ascii="Times New Roman" w:hAnsi="Times New Roman"/>
          <w:sz w:val="22"/>
          <w:szCs w:val="22"/>
        </w:rPr>
        <w:t xml:space="preserve">India Pvt. Ltd, Chennai </w:t>
      </w:r>
      <w:r w:rsidRPr="000B1679">
        <w:rPr>
          <w:rFonts w:ascii="Times New Roman" w:hAnsi="Times New Roman"/>
          <w:sz w:val="22"/>
          <w:szCs w:val="22"/>
        </w:rPr>
        <w:t>from September 2016 to till date.</w:t>
      </w:r>
    </w:p>
    <w:p w:rsidR="000B1679" w:rsidRDefault="000B1679">
      <w:pPr>
        <w:pStyle w:val="ResumeHeading"/>
        <w:pBdr>
          <w:bottom w:val="single" w:sz="8" w:space="1" w:color="000000"/>
        </w:pBdr>
        <w:spacing w:before="0"/>
        <w:jc w:val="both"/>
        <w:rPr>
          <w:rFonts w:ascii="Symbol" w:hAnsi="Palatino Linotype" w:cs="Times New Roman"/>
          <w:b w:val="0"/>
          <w:bCs w:val="0"/>
          <w:i w:val="0"/>
          <w:iCs w:val="0"/>
          <w:sz w:val="24"/>
          <w:szCs w:val="24"/>
        </w:rPr>
      </w:pPr>
    </w:p>
    <w:p w:rsidR="002C6A2F" w:rsidRPr="007123EE" w:rsidRDefault="007123EE" w:rsidP="004D7FF2">
      <w:pPr>
        <w:pStyle w:val="ResumeHeading"/>
        <w:pBdr>
          <w:bottom w:val="single" w:sz="8" w:space="1" w:color="000000"/>
        </w:pBdr>
        <w:spacing w:before="0"/>
        <w:jc w:val="both"/>
        <w:rPr>
          <w:rFonts w:cs="Times New Roman"/>
          <w:i w:val="0"/>
          <w:sz w:val="22"/>
          <w:szCs w:val="22"/>
        </w:rPr>
      </w:pPr>
      <w:r w:rsidRPr="007123EE">
        <w:rPr>
          <w:rFonts w:cs="Times New Roman"/>
          <w:i w:val="0"/>
          <w:sz w:val="22"/>
          <w:szCs w:val="22"/>
        </w:rPr>
        <w:t>EDUCATION</w:t>
      </w:r>
    </w:p>
    <w:p w:rsidR="004D7FF2" w:rsidRPr="004D7FF2" w:rsidRDefault="004D7FF2" w:rsidP="009745AC">
      <w:pPr>
        <w:pStyle w:val="ListParagraph"/>
        <w:numPr>
          <w:ilvl w:val="0"/>
          <w:numId w:val="40"/>
        </w:numPr>
        <w:tabs>
          <w:tab w:val="left" w:pos="1300"/>
          <w:tab w:val="left" w:pos="1301"/>
        </w:tabs>
        <w:spacing w:before="161" w:line="252" w:lineRule="auto"/>
        <w:ind w:right="236"/>
        <w:rPr>
          <w:rFonts w:ascii="Times New Roman" w:hAnsi="Times New Roman"/>
          <w:b/>
        </w:rPr>
      </w:pPr>
      <w:r w:rsidRPr="004D7FF2">
        <w:rPr>
          <w:rFonts w:ascii="Times New Roman" w:hAnsi="Times New Roman"/>
          <w:b/>
        </w:rPr>
        <w:t xml:space="preserve">Raghu Engineering College </w:t>
      </w:r>
      <w:r>
        <w:rPr>
          <w:rFonts w:ascii="Times New Roman" w:hAnsi="Times New Roman"/>
          <w:b/>
        </w:rPr>
        <w:t>(Visakhapatnam)</w:t>
      </w:r>
    </w:p>
    <w:p w:rsidR="004D7FF2" w:rsidRDefault="004D7FF2" w:rsidP="004D7FF2">
      <w:pPr>
        <w:pStyle w:val="ListParagraph"/>
        <w:tabs>
          <w:tab w:val="left" w:pos="1300"/>
          <w:tab w:val="left" w:pos="1301"/>
        </w:tabs>
        <w:spacing w:before="161" w:line="252" w:lineRule="auto"/>
        <w:ind w:right="236"/>
        <w:rPr>
          <w:rFonts w:ascii="Times New Roman" w:hAnsi="Times New Roman"/>
        </w:rPr>
      </w:pPr>
      <w:r w:rsidRPr="009745AC">
        <w:rPr>
          <w:rFonts w:ascii="Times New Roman" w:hAnsi="Times New Roman"/>
        </w:rPr>
        <w:t>Electronics and Communication Engineering</w:t>
      </w:r>
      <w:r>
        <w:rPr>
          <w:rFonts w:ascii="Times New Roman" w:hAnsi="Times New Roman"/>
        </w:rPr>
        <w:t xml:space="preserve">, </w:t>
      </w:r>
      <w:r w:rsidRPr="009745AC">
        <w:rPr>
          <w:rFonts w:ascii="Times New Roman" w:hAnsi="Times New Roman"/>
        </w:rPr>
        <w:t>79.2%.</w:t>
      </w:r>
    </w:p>
    <w:p w:rsidR="004D7FF2" w:rsidRPr="004D7FF2" w:rsidRDefault="0036549C"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 xml:space="preserve">September 2012 – April </w:t>
      </w:r>
      <w:bookmarkStart w:id="0" w:name="_GoBack"/>
      <w:bookmarkEnd w:id="0"/>
      <w:r w:rsidR="004D7FF2">
        <w:rPr>
          <w:rFonts w:ascii="Times New Roman" w:hAnsi="Times New Roman"/>
        </w:rPr>
        <w:t>2016</w:t>
      </w:r>
    </w:p>
    <w:p w:rsidR="004D7FF2" w:rsidRDefault="006C0922" w:rsidP="009745AC">
      <w:pPr>
        <w:pStyle w:val="ListParagraph"/>
        <w:numPr>
          <w:ilvl w:val="0"/>
          <w:numId w:val="40"/>
        </w:numPr>
        <w:tabs>
          <w:tab w:val="left" w:pos="1300"/>
          <w:tab w:val="left" w:pos="1301"/>
        </w:tabs>
        <w:spacing w:before="161" w:line="252" w:lineRule="auto"/>
        <w:ind w:right="236"/>
        <w:rPr>
          <w:rFonts w:ascii="Times New Roman" w:hAnsi="Times New Roman"/>
        </w:rPr>
      </w:pPr>
      <w:r w:rsidRPr="004D7FF2">
        <w:rPr>
          <w:rFonts w:ascii="Times New Roman" w:hAnsi="Times New Roman"/>
          <w:b/>
        </w:rPr>
        <w:t>NRI junior College</w:t>
      </w:r>
      <w:r w:rsidRPr="009745AC">
        <w:rPr>
          <w:rFonts w:ascii="Times New Roman" w:hAnsi="Times New Roman"/>
        </w:rPr>
        <w:t xml:space="preserve"> </w:t>
      </w:r>
      <w:r w:rsidR="004D7FF2">
        <w:rPr>
          <w:rFonts w:ascii="Times New Roman" w:hAnsi="Times New Roman"/>
        </w:rPr>
        <w:t>(</w:t>
      </w:r>
      <w:proofErr w:type="spellStart"/>
      <w:r w:rsidRPr="004D7FF2">
        <w:rPr>
          <w:rFonts w:ascii="Times New Roman" w:hAnsi="Times New Roman"/>
          <w:b/>
        </w:rPr>
        <w:t>Vizianagaram</w:t>
      </w:r>
      <w:proofErr w:type="spellEnd"/>
      <w:r w:rsidR="004D7FF2">
        <w:rPr>
          <w:rFonts w:ascii="Times New Roman" w:hAnsi="Times New Roman"/>
        </w:rPr>
        <w:t>)</w:t>
      </w:r>
    </w:p>
    <w:p w:rsidR="002C6A2F" w:rsidRDefault="004D7FF2"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MPC,</w:t>
      </w:r>
      <w:r w:rsidR="006C0922" w:rsidRPr="009745AC">
        <w:rPr>
          <w:rFonts w:ascii="Times New Roman" w:hAnsi="Times New Roman"/>
        </w:rPr>
        <w:t xml:space="preserve"> 82.3%.</w:t>
      </w:r>
    </w:p>
    <w:p w:rsidR="004D7FF2" w:rsidRPr="009745AC" w:rsidRDefault="0036549C"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 xml:space="preserve">June 2010 – March </w:t>
      </w:r>
      <w:r w:rsidR="004D7FF2">
        <w:rPr>
          <w:rFonts w:ascii="Times New Roman" w:hAnsi="Times New Roman"/>
        </w:rPr>
        <w:t>2012</w:t>
      </w:r>
    </w:p>
    <w:p w:rsidR="006C0922" w:rsidRDefault="006C0922" w:rsidP="009745AC">
      <w:pPr>
        <w:pStyle w:val="ListParagraph"/>
        <w:numPr>
          <w:ilvl w:val="0"/>
          <w:numId w:val="40"/>
        </w:numPr>
        <w:tabs>
          <w:tab w:val="left" w:pos="1300"/>
          <w:tab w:val="left" w:pos="1301"/>
        </w:tabs>
        <w:spacing w:before="161" w:line="252" w:lineRule="auto"/>
        <w:ind w:right="236"/>
        <w:rPr>
          <w:rFonts w:ascii="Times New Roman" w:hAnsi="Times New Roman"/>
        </w:rPr>
      </w:pPr>
      <w:r w:rsidRPr="004D7FF2">
        <w:rPr>
          <w:rFonts w:ascii="Times New Roman" w:hAnsi="Times New Roman"/>
          <w:b/>
        </w:rPr>
        <w:t>New Central School</w:t>
      </w:r>
      <w:r w:rsidRPr="009745AC">
        <w:rPr>
          <w:rFonts w:ascii="Times New Roman" w:hAnsi="Times New Roman"/>
        </w:rPr>
        <w:t xml:space="preserve"> </w:t>
      </w:r>
      <w:r w:rsidR="004D7FF2">
        <w:rPr>
          <w:rFonts w:ascii="Times New Roman" w:hAnsi="Times New Roman"/>
        </w:rPr>
        <w:t>(</w:t>
      </w:r>
      <w:proofErr w:type="spellStart"/>
      <w:r w:rsidR="004D7FF2" w:rsidRPr="004D7FF2">
        <w:rPr>
          <w:rFonts w:ascii="Times New Roman" w:hAnsi="Times New Roman"/>
          <w:b/>
        </w:rPr>
        <w:t>Vizianagaram</w:t>
      </w:r>
      <w:proofErr w:type="spellEnd"/>
      <w:r w:rsidR="004D7FF2">
        <w:rPr>
          <w:rFonts w:ascii="Times New Roman" w:hAnsi="Times New Roman"/>
        </w:rPr>
        <w:t>)</w:t>
      </w:r>
    </w:p>
    <w:p w:rsidR="004D7FF2" w:rsidRDefault="004D7FF2"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SSC, 86.7%</w:t>
      </w:r>
    </w:p>
    <w:p w:rsidR="006C0922" w:rsidRPr="00811DF4" w:rsidRDefault="0036549C" w:rsidP="004D7FF2">
      <w:pPr>
        <w:pStyle w:val="ListParagraph"/>
        <w:tabs>
          <w:tab w:val="left" w:pos="1300"/>
          <w:tab w:val="left" w:pos="1301"/>
        </w:tabs>
        <w:spacing w:before="161" w:line="252" w:lineRule="auto"/>
        <w:ind w:right="236"/>
        <w:rPr>
          <w:rFonts w:ascii="Times New Roman" w:hAnsi="Times New Roman"/>
        </w:rPr>
      </w:pPr>
      <w:r>
        <w:rPr>
          <w:rFonts w:ascii="Times New Roman" w:hAnsi="Times New Roman"/>
        </w:rPr>
        <w:t xml:space="preserve">June 2009 – March </w:t>
      </w:r>
      <w:r w:rsidR="004D7FF2">
        <w:rPr>
          <w:rFonts w:ascii="Times New Roman" w:hAnsi="Times New Roman"/>
        </w:rPr>
        <w:t>2010</w:t>
      </w:r>
    </w:p>
    <w:p w:rsidR="001560A3" w:rsidRPr="007123EE" w:rsidRDefault="007123EE">
      <w:pPr>
        <w:pStyle w:val="ResumeHeading"/>
        <w:pBdr>
          <w:bottom w:val="single" w:sz="8" w:space="1" w:color="000000"/>
        </w:pBdr>
        <w:spacing w:before="0"/>
        <w:jc w:val="both"/>
        <w:rPr>
          <w:rFonts w:cs="Times New Roman"/>
          <w:i w:val="0"/>
          <w:sz w:val="22"/>
          <w:szCs w:val="22"/>
        </w:rPr>
      </w:pPr>
      <w:r w:rsidRPr="007123EE">
        <w:rPr>
          <w:rFonts w:cs="Times New Roman"/>
          <w:i w:val="0"/>
          <w:sz w:val="22"/>
          <w:szCs w:val="22"/>
        </w:rPr>
        <w:t>SKILLS SET</w:t>
      </w:r>
    </w:p>
    <w:tbl>
      <w:tblPr>
        <w:tblW w:w="1019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20" w:firstRow="1" w:lastRow="0" w:firstColumn="0" w:lastColumn="0" w:noHBand="0" w:noVBand="0"/>
      </w:tblPr>
      <w:tblGrid>
        <w:gridCol w:w="2731"/>
        <w:gridCol w:w="7459"/>
      </w:tblGrid>
      <w:tr w:rsidR="00F95C3E" w:rsidRPr="00583FC7" w:rsidTr="001560A3">
        <w:trPr>
          <w:trHeight w:val="278"/>
        </w:trPr>
        <w:tc>
          <w:tcPr>
            <w:tcW w:w="2731" w:type="dxa"/>
            <w:shd w:val="clear" w:color="auto" w:fill="auto"/>
            <w:vAlign w:val="center"/>
          </w:tcPr>
          <w:p w:rsidR="00F95C3E" w:rsidRPr="009745AC" w:rsidRDefault="006C0922" w:rsidP="00917B39">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Operating Systems</w:t>
            </w:r>
          </w:p>
        </w:tc>
        <w:tc>
          <w:tcPr>
            <w:tcW w:w="7459" w:type="dxa"/>
            <w:shd w:val="clear" w:color="auto" w:fill="auto"/>
            <w:vAlign w:val="center"/>
          </w:tcPr>
          <w:p w:rsidR="00F95C3E" w:rsidRPr="009745AC" w:rsidRDefault="006C0922" w:rsidP="004336F7">
            <w:pPr>
              <w:rPr>
                <w:rFonts w:ascii="Times New Roman" w:eastAsia="Calibri" w:hAnsi="Times New Roman"/>
                <w:sz w:val="22"/>
                <w:szCs w:val="22"/>
                <w:lang w:eastAsia="en-US"/>
              </w:rPr>
            </w:pPr>
            <w:r w:rsidRPr="009745AC">
              <w:rPr>
                <w:rFonts w:ascii="Times New Roman" w:eastAsia="Calibri" w:hAnsi="Times New Roman"/>
                <w:sz w:val="22"/>
                <w:szCs w:val="22"/>
                <w:lang w:eastAsia="en-US"/>
              </w:rPr>
              <w:t>Windows XP, Windows 7, Windows 10</w:t>
            </w:r>
          </w:p>
        </w:tc>
      </w:tr>
      <w:tr w:rsidR="00931D1C" w:rsidRPr="00583FC7" w:rsidTr="001560A3">
        <w:trPr>
          <w:trHeight w:val="278"/>
        </w:trPr>
        <w:tc>
          <w:tcPr>
            <w:tcW w:w="2731" w:type="dxa"/>
            <w:shd w:val="clear" w:color="auto" w:fill="auto"/>
            <w:vAlign w:val="center"/>
          </w:tcPr>
          <w:p w:rsidR="00917B39" w:rsidRPr="009745AC" w:rsidRDefault="006C0922" w:rsidP="00917B39">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Technologies</w:t>
            </w:r>
          </w:p>
        </w:tc>
        <w:tc>
          <w:tcPr>
            <w:tcW w:w="7459" w:type="dxa"/>
            <w:shd w:val="clear" w:color="auto" w:fill="auto"/>
            <w:vAlign w:val="center"/>
          </w:tcPr>
          <w:p w:rsidR="00917B39" w:rsidRPr="009745AC" w:rsidRDefault="006C0922" w:rsidP="0016479E">
            <w:pPr>
              <w:rPr>
                <w:rFonts w:ascii="Times New Roman" w:eastAsia="Calibri" w:hAnsi="Times New Roman"/>
                <w:sz w:val="22"/>
                <w:szCs w:val="22"/>
                <w:lang w:eastAsia="en-US"/>
              </w:rPr>
            </w:pPr>
            <w:r w:rsidRPr="009745AC">
              <w:rPr>
                <w:rFonts w:ascii="Times New Roman" w:eastAsia="Calibri" w:hAnsi="Times New Roman"/>
                <w:sz w:val="22"/>
                <w:szCs w:val="22"/>
                <w:lang w:eastAsia="en-US"/>
              </w:rPr>
              <w:t>J2EE,</w:t>
            </w:r>
            <w:r w:rsidR="006479D6" w:rsidRPr="009745AC">
              <w:rPr>
                <w:rFonts w:ascii="Times New Roman" w:eastAsia="Calibri" w:hAnsi="Times New Roman"/>
                <w:sz w:val="22"/>
                <w:szCs w:val="22"/>
                <w:lang w:eastAsia="en-US"/>
              </w:rPr>
              <w:t xml:space="preserve"> </w:t>
            </w:r>
            <w:r w:rsidRPr="009745AC">
              <w:rPr>
                <w:rFonts w:ascii="Times New Roman" w:eastAsia="Calibri" w:hAnsi="Times New Roman"/>
                <w:sz w:val="22"/>
                <w:szCs w:val="22"/>
                <w:lang w:eastAsia="en-US"/>
              </w:rPr>
              <w:t>Core Java, Spring,</w:t>
            </w:r>
            <w:r w:rsidR="006479D6" w:rsidRPr="009745AC">
              <w:rPr>
                <w:rFonts w:ascii="Times New Roman" w:eastAsia="Calibri" w:hAnsi="Times New Roman"/>
                <w:sz w:val="22"/>
                <w:szCs w:val="22"/>
                <w:lang w:eastAsia="en-US"/>
              </w:rPr>
              <w:t xml:space="preserve"> </w:t>
            </w:r>
            <w:proofErr w:type="spellStart"/>
            <w:r w:rsidRPr="009745AC">
              <w:rPr>
                <w:rFonts w:ascii="Times New Roman" w:eastAsia="Calibri" w:hAnsi="Times New Roman"/>
                <w:sz w:val="22"/>
                <w:szCs w:val="22"/>
                <w:lang w:eastAsia="en-US"/>
              </w:rPr>
              <w:t>UiPath</w:t>
            </w:r>
            <w:proofErr w:type="spellEnd"/>
            <w:r w:rsidRPr="009745AC">
              <w:rPr>
                <w:rFonts w:ascii="Times New Roman" w:eastAsia="Calibri" w:hAnsi="Times New Roman"/>
                <w:sz w:val="22"/>
                <w:szCs w:val="22"/>
                <w:lang w:eastAsia="en-US"/>
              </w:rPr>
              <w:t>.</w:t>
            </w:r>
          </w:p>
        </w:tc>
      </w:tr>
      <w:tr w:rsidR="0093038A" w:rsidRPr="00583FC7" w:rsidTr="001560A3">
        <w:trPr>
          <w:trHeight w:val="278"/>
        </w:trPr>
        <w:tc>
          <w:tcPr>
            <w:tcW w:w="2731" w:type="dxa"/>
            <w:shd w:val="clear" w:color="auto" w:fill="auto"/>
            <w:vAlign w:val="center"/>
          </w:tcPr>
          <w:p w:rsidR="0093038A" w:rsidRPr="009745AC" w:rsidRDefault="0093038A" w:rsidP="0093038A">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Development Tools</w:t>
            </w:r>
          </w:p>
        </w:tc>
        <w:tc>
          <w:tcPr>
            <w:tcW w:w="7459" w:type="dxa"/>
            <w:shd w:val="clear" w:color="auto" w:fill="auto"/>
            <w:vAlign w:val="center"/>
          </w:tcPr>
          <w:p w:rsidR="0093038A" w:rsidRPr="009745AC" w:rsidRDefault="0093038A" w:rsidP="004336F7">
            <w:pPr>
              <w:rPr>
                <w:rFonts w:ascii="Times New Roman" w:eastAsia="Calibri" w:hAnsi="Times New Roman"/>
                <w:sz w:val="22"/>
                <w:szCs w:val="22"/>
                <w:lang w:eastAsia="en-US"/>
              </w:rPr>
            </w:pPr>
            <w:r w:rsidRPr="009745AC">
              <w:rPr>
                <w:rFonts w:ascii="Times New Roman" w:eastAsia="Calibri" w:hAnsi="Times New Roman"/>
                <w:sz w:val="22"/>
                <w:szCs w:val="22"/>
                <w:lang w:eastAsia="en-US"/>
              </w:rPr>
              <w:t>Eclipse</w:t>
            </w:r>
            <w:r w:rsidR="006C0922" w:rsidRPr="009745AC">
              <w:rPr>
                <w:rFonts w:ascii="Times New Roman" w:eastAsia="Calibri" w:hAnsi="Times New Roman"/>
                <w:sz w:val="22"/>
                <w:szCs w:val="22"/>
                <w:lang w:eastAsia="en-US"/>
              </w:rPr>
              <w:t>, Visual Studio Code and STS</w:t>
            </w:r>
          </w:p>
        </w:tc>
      </w:tr>
      <w:tr w:rsidR="00931D1C" w:rsidRPr="00583FC7" w:rsidTr="001560A3">
        <w:trPr>
          <w:trHeight w:val="287"/>
        </w:trPr>
        <w:tc>
          <w:tcPr>
            <w:tcW w:w="2731" w:type="dxa"/>
            <w:shd w:val="clear" w:color="auto" w:fill="auto"/>
            <w:vAlign w:val="center"/>
          </w:tcPr>
          <w:p w:rsidR="0093038A" w:rsidRPr="009745AC" w:rsidRDefault="00BA390B" w:rsidP="00917B39">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Database</w:t>
            </w:r>
          </w:p>
        </w:tc>
        <w:tc>
          <w:tcPr>
            <w:tcW w:w="7459" w:type="dxa"/>
            <w:shd w:val="clear" w:color="auto" w:fill="auto"/>
            <w:vAlign w:val="center"/>
          </w:tcPr>
          <w:p w:rsidR="0093038A" w:rsidRPr="009745AC" w:rsidRDefault="00273752" w:rsidP="00273752">
            <w:pPr>
              <w:rPr>
                <w:rFonts w:ascii="Times New Roman" w:eastAsia="Calibri" w:hAnsi="Times New Roman"/>
                <w:sz w:val="22"/>
                <w:szCs w:val="22"/>
                <w:lang w:eastAsia="en-US"/>
              </w:rPr>
            </w:pPr>
            <w:r w:rsidRPr="009745AC">
              <w:rPr>
                <w:rFonts w:ascii="Times New Roman" w:eastAsia="Calibri" w:hAnsi="Times New Roman"/>
                <w:sz w:val="22"/>
                <w:szCs w:val="22"/>
                <w:lang w:eastAsia="en-US"/>
              </w:rPr>
              <w:t>ORACLE</w:t>
            </w:r>
            <w:r w:rsidR="00F93186" w:rsidRPr="009745AC">
              <w:rPr>
                <w:rFonts w:ascii="Times New Roman" w:eastAsia="Calibri" w:hAnsi="Times New Roman"/>
                <w:sz w:val="22"/>
                <w:szCs w:val="22"/>
                <w:lang w:eastAsia="en-US"/>
              </w:rPr>
              <w:t>,</w:t>
            </w:r>
            <w:r w:rsidR="006479D6" w:rsidRPr="009745AC">
              <w:rPr>
                <w:rFonts w:ascii="Times New Roman" w:eastAsia="Calibri" w:hAnsi="Times New Roman"/>
                <w:sz w:val="22"/>
                <w:szCs w:val="22"/>
                <w:lang w:eastAsia="en-US"/>
              </w:rPr>
              <w:t xml:space="preserve"> </w:t>
            </w:r>
            <w:r w:rsidR="00F93186" w:rsidRPr="009745AC">
              <w:rPr>
                <w:rFonts w:ascii="Times New Roman" w:eastAsia="Calibri" w:hAnsi="Times New Roman"/>
                <w:sz w:val="22"/>
                <w:szCs w:val="22"/>
                <w:lang w:eastAsia="en-US"/>
              </w:rPr>
              <w:t>M</w:t>
            </w:r>
            <w:r w:rsidRPr="009745AC">
              <w:rPr>
                <w:rFonts w:ascii="Times New Roman" w:eastAsia="Calibri" w:hAnsi="Times New Roman"/>
                <w:sz w:val="22"/>
                <w:szCs w:val="22"/>
                <w:lang w:eastAsia="en-US"/>
              </w:rPr>
              <w:t>YSQL</w:t>
            </w:r>
          </w:p>
        </w:tc>
      </w:tr>
      <w:tr w:rsidR="00931D1C" w:rsidRPr="00583FC7" w:rsidTr="001560A3">
        <w:trPr>
          <w:trHeight w:val="287"/>
        </w:trPr>
        <w:tc>
          <w:tcPr>
            <w:tcW w:w="2731" w:type="dxa"/>
            <w:shd w:val="clear" w:color="auto" w:fill="auto"/>
            <w:vAlign w:val="center"/>
          </w:tcPr>
          <w:p w:rsidR="00C96A48" w:rsidRPr="009745AC" w:rsidRDefault="004336F7" w:rsidP="00BA390B">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Repository Tool</w:t>
            </w:r>
          </w:p>
        </w:tc>
        <w:tc>
          <w:tcPr>
            <w:tcW w:w="7459" w:type="dxa"/>
            <w:shd w:val="clear" w:color="auto" w:fill="auto"/>
            <w:vAlign w:val="center"/>
          </w:tcPr>
          <w:p w:rsidR="00C96A48" w:rsidRPr="009745AC" w:rsidRDefault="004336F7" w:rsidP="00C340E2">
            <w:pPr>
              <w:rPr>
                <w:rFonts w:ascii="Times New Roman" w:eastAsia="Calibri" w:hAnsi="Times New Roman"/>
                <w:sz w:val="22"/>
                <w:szCs w:val="22"/>
                <w:lang w:eastAsia="en-US"/>
              </w:rPr>
            </w:pPr>
            <w:r w:rsidRPr="009745AC">
              <w:rPr>
                <w:rFonts w:ascii="Times New Roman" w:eastAsia="Calibri" w:hAnsi="Times New Roman"/>
                <w:sz w:val="22"/>
                <w:szCs w:val="22"/>
                <w:lang w:eastAsia="en-US"/>
              </w:rPr>
              <w:t>Git</w:t>
            </w:r>
          </w:p>
        </w:tc>
      </w:tr>
      <w:tr w:rsidR="00931D1C" w:rsidRPr="00583FC7" w:rsidTr="001560A3">
        <w:trPr>
          <w:trHeight w:val="278"/>
        </w:trPr>
        <w:tc>
          <w:tcPr>
            <w:tcW w:w="2731" w:type="dxa"/>
            <w:shd w:val="clear" w:color="auto" w:fill="auto"/>
            <w:vAlign w:val="center"/>
          </w:tcPr>
          <w:p w:rsidR="00C96A48" w:rsidRPr="009745AC" w:rsidRDefault="00924E12" w:rsidP="001632F8">
            <w:pPr>
              <w:rPr>
                <w:rFonts w:ascii="Times New Roman" w:eastAsia="Calibri" w:hAnsi="Times New Roman"/>
                <w:b/>
                <w:sz w:val="22"/>
                <w:szCs w:val="22"/>
                <w:lang w:eastAsia="en-US"/>
              </w:rPr>
            </w:pPr>
            <w:r w:rsidRPr="009745AC">
              <w:rPr>
                <w:rFonts w:ascii="Times New Roman" w:eastAsia="Calibri" w:hAnsi="Times New Roman"/>
                <w:b/>
                <w:sz w:val="22"/>
                <w:szCs w:val="22"/>
                <w:lang w:eastAsia="en-US"/>
              </w:rPr>
              <w:t>Scripting Languages</w:t>
            </w:r>
          </w:p>
        </w:tc>
        <w:tc>
          <w:tcPr>
            <w:tcW w:w="7459" w:type="dxa"/>
            <w:shd w:val="clear" w:color="auto" w:fill="auto"/>
            <w:vAlign w:val="center"/>
          </w:tcPr>
          <w:p w:rsidR="00C96A48" w:rsidRPr="009745AC" w:rsidRDefault="0036549C" w:rsidP="00481BF1">
            <w:pPr>
              <w:rPr>
                <w:rFonts w:ascii="Times New Roman" w:eastAsia="Calibri" w:hAnsi="Times New Roman"/>
                <w:sz w:val="22"/>
                <w:szCs w:val="22"/>
                <w:lang w:eastAsia="en-US"/>
              </w:rPr>
            </w:pPr>
            <w:r>
              <w:rPr>
                <w:rFonts w:ascii="Times New Roman" w:eastAsia="Calibri" w:hAnsi="Times New Roman"/>
                <w:sz w:val="22"/>
                <w:szCs w:val="22"/>
                <w:lang w:eastAsia="en-US"/>
              </w:rPr>
              <w:t>JavaScript, HTML</w:t>
            </w:r>
            <w:r w:rsidR="006C0922" w:rsidRPr="009745AC">
              <w:rPr>
                <w:rFonts w:ascii="Times New Roman" w:eastAsia="Calibri" w:hAnsi="Times New Roman"/>
                <w:sz w:val="22"/>
                <w:szCs w:val="22"/>
                <w:lang w:eastAsia="en-US"/>
              </w:rPr>
              <w:t xml:space="preserve">, Angular </w:t>
            </w:r>
            <w:proofErr w:type="spellStart"/>
            <w:r w:rsidR="006C0922" w:rsidRPr="009745AC">
              <w:rPr>
                <w:rFonts w:ascii="Times New Roman" w:eastAsia="Calibri" w:hAnsi="Times New Roman"/>
                <w:sz w:val="22"/>
                <w:szCs w:val="22"/>
                <w:lang w:eastAsia="en-US"/>
              </w:rPr>
              <w:t>Js</w:t>
            </w:r>
            <w:proofErr w:type="spellEnd"/>
            <w:r w:rsidR="006C0922" w:rsidRPr="009745AC">
              <w:rPr>
                <w:rFonts w:ascii="Times New Roman" w:eastAsia="Calibri" w:hAnsi="Times New Roman"/>
                <w:sz w:val="22"/>
                <w:szCs w:val="22"/>
                <w:lang w:eastAsia="en-US"/>
              </w:rPr>
              <w:t xml:space="preserve"> </w:t>
            </w:r>
            <w:r w:rsidR="00924E12" w:rsidRPr="009745AC">
              <w:rPr>
                <w:rFonts w:ascii="Times New Roman" w:eastAsia="Calibri" w:hAnsi="Times New Roman"/>
                <w:sz w:val="22"/>
                <w:szCs w:val="22"/>
                <w:lang w:eastAsia="en-US"/>
              </w:rPr>
              <w:t>and XML.</w:t>
            </w:r>
          </w:p>
        </w:tc>
      </w:tr>
    </w:tbl>
    <w:p w:rsidR="00746564" w:rsidRDefault="00746564" w:rsidP="0036549C">
      <w:pPr>
        <w:suppressAutoHyphens w:val="0"/>
        <w:autoSpaceDE w:val="0"/>
        <w:autoSpaceDN w:val="0"/>
        <w:adjustRightInd w:val="0"/>
        <w:rPr>
          <w:i/>
        </w:rPr>
      </w:pPr>
    </w:p>
    <w:p w:rsidR="0036549C" w:rsidRDefault="0036549C" w:rsidP="0036549C">
      <w:pPr>
        <w:suppressAutoHyphens w:val="0"/>
        <w:autoSpaceDE w:val="0"/>
        <w:autoSpaceDN w:val="0"/>
        <w:adjustRightInd w:val="0"/>
        <w:rPr>
          <w:i/>
        </w:rPr>
      </w:pPr>
    </w:p>
    <w:p w:rsidR="0036549C" w:rsidRDefault="0036549C" w:rsidP="0036549C">
      <w:pPr>
        <w:suppressAutoHyphens w:val="0"/>
        <w:autoSpaceDE w:val="0"/>
        <w:autoSpaceDN w:val="0"/>
        <w:adjustRightInd w:val="0"/>
        <w:rPr>
          <w:i/>
        </w:rPr>
      </w:pPr>
    </w:p>
    <w:p w:rsidR="00746564" w:rsidRDefault="00746564" w:rsidP="00A408B9">
      <w:pPr>
        <w:suppressAutoHyphens w:val="0"/>
        <w:autoSpaceDE w:val="0"/>
        <w:autoSpaceDN w:val="0"/>
        <w:adjustRightInd w:val="0"/>
        <w:ind w:left="432"/>
        <w:rPr>
          <w:i/>
        </w:rPr>
      </w:pPr>
    </w:p>
    <w:p w:rsidR="001560A3" w:rsidRPr="007123EE" w:rsidRDefault="007123EE" w:rsidP="00A408B9">
      <w:pPr>
        <w:pStyle w:val="ResumeHeading"/>
        <w:pBdr>
          <w:bottom w:val="single" w:sz="8" w:space="1" w:color="000000"/>
        </w:pBdr>
        <w:spacing w:before="0"/>
        <w:jc w:val="both"/>
        <w:rPr>
          <w:rFonts w:cs="Times New Roman"/>
          <w:i w:val="0"/>
          <w:sz w:val="22"/>
          <w:szCs w:val="22"/>
        </w:rPr>
      </w:pPr>
      <w:r w:rsidRPr="007123EE">
        <w:rPr>
          <w:rFonts w:cs="Times New Roman"/>
          <w:i w:val="0"/>
          <w:sz w:val="22"/>
          <w:szCs w:val="22"/>
        </w:rPr>
        <w:lastRenderedPageBreak/>
        <w:t>ACHIEVEMENTS &amp; AWARDS</w:t>
      </w:r>
    </w:p>
    <w:p w:rsidR="001560A3" w:rsidRDefault="001560A3" w:rsidP="001560A3">
      <w:pPr>
        <w:suppressAutoHyphens w:val="0"/>
        <w:autoSpaceDE w:val="0"/>
        <w:autoSpaceDN w:val="0"/>
        <w:adjustRightInd w:val="0"/>
        <w:rPr>
          <w:rFonts w:ascii="Times New Roman" w:eastAsia="Calibri" w:hAnsi="Times New Roman"/>
          <w:sz w:val="22"/>
          <w:szCs w:val="22"/>
          <w:lang w:eastAsia="en-US"/>
        </w:rPr>
      </w:pPr>
    </w:p>
    <w:p w:rsidR="00A408B9" w:rsidRPr="009745AC" w:rsidRDefault="00604BDC" w:rsidP="00604BDC">
      <w:pPr>
        <w:numPr>
          <w:ilvl w:val="0"/>
          <w:numId w:val="39"/>
        </w:numPr>
        <w:suppressAutoHyphens w:val="0"/>
        <w:autoSpaceDE w:val="0"/>
        <w:autoSpaceDN w:val="0"/>
        <w:adjustRightInd w:val="0"/>
        <w:rPr>
          <w:rFonts w:ascii="Times New Roman" w:eastAsia="Calibri" w:hAnsi="Times New Roman"/>
          <w:sz w:val="22"/>
          <w:szCs w:val="22"/>
          <w:lang w:eastAsia="en-US"/>
        </w:rPr>
      </w:pPr>
      <w:r w:rsidRPr="009745AC">
        <w:rPr>
          <w:rFonts w:ascii="Times New Roman" w:eastAsia="Calibri" w:hAnsi="Times New Roman"/>
          <w:sz w:val="22"/>
          <w:szCs w:val="22"/>
          <w:lang w:eastAsia="en-US"/>
        </w:rPr>
        <w:t>Value creator award for outstanding performance lasting contribution for Q2 2018.</w:t>
      </w:r>
    </w:p>
    <w:p w:rsidR="00604BDC" w:rsidRPr="004D7FF2" w:rsidRDefault="00604BDC" w:rsidP="004D7FF2">
      <w:pPr>
        <w:numPr>
          <w:ilvl w:val="0"/>
          <w:numId w:val="39"/>
        </w:numPr>
        <w:suppressAutoHyphens w:val="0"/>
        <w:autoSpaceDE w:val="0"/>
        <w:autoSpaceDN w:val="0"/>
        <w:adjustRightInd w:val="0"/>
        <w:rPr>
          <w:rFonts w:ascii="Times New Roman" w:eastAsia="Calibri" w:hAnsi="Times New Roman"/>
          <w:sz w:val="22"/>
          <w:szCs w:val="22"/>
          <w:lang w:eastAsia="en-US"/>
        </w:rPr>
      </w:pPr>
      <w:proofErr w:type="spellStart"/>
      <w:r w:rsidRPr="009745AC">
        <w:rPr>
          <w:rFonts w:ascii="Times New Roman" w:eastAsia="Calibri" w:hAnsi="Times New Roman"/>
          <w:sz w:val="22"/>
          <w:szCs w:val="22"/>
          <w:lang w:eastAsia="en-US"/>
        </w:rPr>
        <w:t>Xtra</w:t>
      </w:r>
      <w:proofErr w:type="spellEnd"/>
      <w:r w:rsidRPr="009745AC">
        <w:rPr>
          <w:rFonts w:ascii="Times New Roman" w:eastAsia="Calibri" w:hAnsi="Times New Roman"/>
          <w:sz w:val="22"/>
          <w:szCs w:val="22"/>
          <w:lang w:eastAsia="en-US"/>
        </w:rPr>
        <w:t xml:space="preserve"> mile award for outstanding performance lasting contribution for Q2 2018.</w:t>
      </w:r>
    </w:p>
    <w:p w:rsidR="004D7FF2" w:rsidRPr="006C0922" w:rsidRDefault="004D7FF2" w:rsidP="009745AC">
      <w:pPr>
        <w:suppressAutoHyphens w:val="0"/>
        <w:rPr>
          <w:rFonts w:ascii="Times New Roman" w:hAnsi="Times New Roman"/>
          <w:sz w:val="22"/>
          <w:szCs w:val="22"/>
        </w:rPr>
      </w:pPr>
    </w:p>
    <w:p w:rsidR="006163B2" w:rsidRPr="007123EE" w:rsidRDefault="007123EE" w:rsidP="000F0C98">
      <w:pPr>
        <w:pStyle w:val="ResumeHeading"/>
        <w:pBdr>
          <w:bottom w:val="single" w:sz="8" w:space="0" w:color="000000"/>
        </w:pBdr>
        <w:tabs>
          <w:tab w:val="right" w:pos="10080"/>
        </w:tabs>
        <w:spacing w:before="0" w:after="0"/>
        <w:jc w:val="both"/>
        <w:rPr>
          <w:rFonts w:cs="Times New Roman"/>
          <w:i w:val="0"/>
          <w:sz w:val="22"/>
          <w:szCs w:val="22"/>
        </w:rPr>
      </w:pPr>
      <w:r w:rsidRPr="007123EE">
        <w:rPr>
          <w:rFonts w:cs="Times New Roman"/>
          <w:i w:val="0"/>
          <w:sz w:val="22"/>
          <w:szCs w:val="22"/>
        </w:rPr>
        <w:t>PROFESSIONAL EXPERIENCE</w:t>
      </w:r>
      <w:r w:rsidR="006163B2" w:rsidRPr="007123EE">
        <w:rPr>
          <w:rFonts w:cs="Times New Roman"/>
          <w:i w:val="0"/>
          <w:sz w:val="22"/>
          <w:szCs w:val="22"/>
        </w:rPr>
        <w:tab/>
      </w:r>
    </w:p>
    <w:p w:rsidR="000052A6" w:rsidRDefault="000052A6">
      <w:pPr>
        <w:pStyle w:val="BodyText"/>
        <w:jc w:val="both"/>
        <w:rPr>
          <w:sz w:val="20"/>
          <w:szCs w:val="24"/>
          <w:lang w:val="en-GB"/>
        </w:rPr>
      </w:pPr>
    </w:p>
    <w:p w:rsidR="000052A6" w:rsidRPr="009745AC" w:rsidRDefault="000052A6">
      <w:pPr>
        <w:pStyle w:val="BodyText"/>
        <w:jc w:val="both"/>
        <w:rPr>
          <w:rFonts w:eastAsia="Calibri"/>
          <w:b/>
          <w:sz w:val="22"/>
          <w:szCs w:val="22"/>
          <w:lang w:eastAsia="en-US"/>
        </w:rPr>
      </w:pPr>
      <w:r w:rsidRPr="009745AC">
        <w:rPr>
          <w:rFonts w:eastAsia="Calibri"/>
          <w:b/>
          <w:sz w:val="22"/>
          <w:szCs w:val="22"/>
          <w:lang w:eastAsia="en-US"/>
        </w:rPr>
        <w:t>Project: 01</w:t>
      </w:r>
    </w:p>
    <w:p w:rsidR="009745AC" w:rsidRPr="009745AC" w:rsidRDefault="009745AC">
      <w:pPr>
        <w:pStyle w:val="BodyText"/>
        <w:jc w:val="both"/>
        <w:rPr>
          <w:rFonts w:eastAsia="Calibri"/>
          <w:sz w:val="22"/>
          <w:szCs w:val="22"/>
          <w:lang w:eastAsia="en-US"/>
        </w:rPr>
      </w:pPr>
    </w:p>
    <w:tbl>
      <w:tblPr>
        <w:tblW w:w="8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6210"/>
      </w:tblGrid>
      <w:tr w:rsidR="00A4317D" w:rsidRPr="00583FC7" w:rsidTr="005B41E7">
        <w:tc>
          <w:tcPr>
            <w:tcW w:w="2250" w:type="dxa"/>
            <w:tcBorders>
              <w:bottom w:val="nil"/>
            </w:tcBorders>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Title</w:t>
            </w:r>
          </w:p>
        </w:tc>
        <w:tc>
          <w:tcPr>
            <w:tcW w:w="6210" w:type="dxa"/>
            <w:tcBorders>
              <w:bottom w:val="nil"/>
            </w:tcBorders>
            <w:vAlign w:val="center"/>
          </w:tcPr>
          <w:p w:rsidR="00A4317D" w:rsidRPr="009745AC" w:rsidRDefault="00604BDC" w:rsidP="00482A96">
            <w:pPr>
              <w:rPr>
                <w:rFonts w:ascii="Times New Roman" w:eastAsia="Calibri" w:hAnsi="Times New Roman"/>
                <w:sz w:val="22"/>
                <w:szCs w:val="22"/>
                <w:lang w:eastAsia="en-US"/>
              </w:rPr>
            </w:pPr>
            <w:r w:rsidRPr="009745AC">
              <w:rPr>
                <w:rFonts w:ascii="Times New Roman" w:eastAsia="Calibri" w:hAnsi="Times New Roman"/>
                <w:sz w:val="22"/>
                <w:szCs w:val="22"/>
                <w:lang w:eastAsia="en-US"/>
              </w:rPr>
              <w:t>Elite Development Project</w:t>
            </w:r>
            <w:r w:rsidR="009745AC">
              <w:rPr>
                <w:rFonts w:ascii="Times New Roman" w:eastAsia="Calibri" w:hAnsi="Times New Roman"/>
                <w:sz w:val="22"/>
                <w:szCs w:val="22"/>
                <w:lang w:eastAsia="en-US"/>
              </w:rPr>
              <w:t xml:space="preserve"> - Full Stack Development</w:t>
            </w:r>
          </w:p>
        </w:tc>
      </w:tr>
      <w:tr w:rsidR="00BD5666" w:rsidRPr="00583FC7" w:rsidTr="005B41E7">
        <w:tc>
          <w:tcPr>
            <w:tcW w:w="2250" w:type="dxa"/>
          </w:tcPr>
          <w:p w:rsidR="00BD5666" w:rsidRPr="009745AC" w:rsidRDefault="00BD5666" w:rsidP="00BD5666">
            <w:pPr>
              <w:rPr>
                <w:rFonts w:ascii="Times New Roman" w:eastAsia="Calibri" w:hAnsi="Times New Roman"/>
                <w:sz w:val="22"/>
                <w:szCs w:val="22"/>
                <w:lang w:eastAsia="en-US"/>
              </w:rPr>
            </w:pPr>
            <w:r w:rsidRPr="009745AC">
              <w:rPr>
                <w:rFonts w:ascii="Times New Roman" w:eastAsia="Calibri" w:hAnsi="Times New Roman"/>
                <w:sz w:val="22"/>
                <w:szCs w:val="22"/>
                <w:lang w:eastAsia="en-US"/>
              </w:rPr>
              <w:t>Technology</w:t>
            </w:r>
          </w:p>
        </w:tc>
        <w:tc>
          <w:tcPr>
            <w:tcW w:w="6210" w:type="dxa"/>
            <w:vAlign w:val="center"/>
          </w:tcPr>
          <w:p w:rsidR="00BD5666" w:rsidRPr="009745AC" w:rsidRDefault="00604BDC" w:rsidP="00BD5666">
            <w:pPr>
              <w:rPr>
                <w:rFonts w:ascii="Times New Roman" w:eastAsia="Calibri" w:hAnsi="Times New Roman"/>
                <w:sz w:val="22"/>
                <w:szCs w:val="22"/>
                <w:lang w:eastAsia="en-US"/>
              </w:rPr>
            </w:pPr>
            <w:r w:rsidRPr="009745AC">
              <w:rPr>
                <w:rFonts w:ascii="Times New Roman" w:eastAsia="Calibri" w:hAnsi="Times New Roman"/>
                <w:sz w:val="22"/>
                <w:szCs w:val="22"/>
                <w:lang w:eastAsia="en-US"/>
              </w:rPr>
              <w:t xml:space="preserve">Java, </w:t>
            </w:r>
            <w:proofErr w:type="spellStart"/>
            <w:r w:rsidRPr="009745AC">
              <w:rPr>
                <w:rFonts w:ascii="Times New Roman" w:eastAsia="Calibri" w:hAnsi="Times New Roman"/>
                <w:sz w:val="22"/>
                <w:szCs w:val="22"/>
                <w:lang w:eastAsia="en-US"/>
              </w:rPr>
              <w:t>AngularJs</w:t>
            </w:r>
            <w:proofErr w:type="spellEnd"/>
            <w:r w:rsidRPr="009745AC">
              <w:rPr>
                <w:rFonts w:ascii="Times New Roman" w:eastAsia="Calibri" w:hAnsi="Times New Roman"/>
                <w:sz w:val="22"/>
                <w:szCs w:val="22"/>
                <w:lang w:eastAsia="en-US"/>
              </w:rPr>
              <w:t>, PHP, Spring, HTML, CSS.</w:t>
            </w:r>
          </w:p>
        </w:tc>
      </w:tr>
      <w:tr w:rsidR="00A4317D" w:rsidRPr="00583FC7" w:rsidTr="005B41E7">
        <w:tc>
          <w:tcPr>
            <w:tcW w:w="2250" w:type="dxa"/>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Client</w:t>
            </w:r>
          </w:p>
        </w:tc>
        <w:tc>
          <w:tcPr>
            <w:tcW w:w="6210" w:type="dxa"/>
            <w:vAlign w:val="center"/>
          </w:tcPr>
          <w:p w:rsidR="00A4317D" w:rsidRPr="009745AC" w:rsidRDefault="00482A96"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General Electric</w:t>
            </w:r>
            <w:r w:rsidR="00AA1386" w:rsidRPr="009745AC">
              <w:rPr>
                <w:rFonts w:ascii="Times New Roman" w:eastAsia="Calibri" w:hAnsi="Times New Roman"/>
                <w:sz w:val="22"/>
                <w:szCs w:val="22"/>
                <w:lang w:eastAsia="en-US"/>
              </w:rPr>
              <w:t xml:space="preserve">, </w:t>
            </w:r>
            <w:r w:rsidRPr="009745AC">
              <w:rPr>
                <w:rFonts w:ascii="Times New Roman" w:eastAsia="Calibri" w:hAnsi="Times New Roman"/>
                <w:sz w:val="22"/>
                <w:szCs w:val="22"/>
                <w:lang w:eastAsia="en-US"/>
              </w:rPr>
              <w:t>US</w:t>
            </w:r>
          </w:p>
        </w:tc>
      </w:tr>
      <w:tr w:rsidR="00A4317D" w:rsidRPr="00583FC7" w:rsidTr="005B41E7">
        <w:tc>
          <w:tcPr>
            <w:tcW w:w="2250" w:type="dxa"/>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Description</w:t>
            </w:r>
          </w:p>
        </w:tc>
        <w:tc>
          <w:tcPr>
            <w:tcW w:w="6210" w:type="dxa"/>
            <w:vAlign w:val="center"/>
          </w:tcPr>
          <w:p w:rsidR="00604BDC" w:rsidRPr="009745AC" w:rsidRDefault="006479D6" w:rsidP="004E0C02">
            <w:pPr>
              <w:rPr>
                <w:rFonts w:ascii="Times New Roman" w:eastAsia="Calibri" w:hAnsi="Times New Roman"/>
                <w:sz w:val="22"/>
                <w:szCs w:val="22"/>
                <w:lang w:eastAsia="en-US"/>
              </w:rPr>
            </w:pPr>
            <w:r w:rsidRPr="009745AC">
              <w:rPr>
                <w:rFonts w:ascii="Times New Roman" w:eastAsia="Calibri" w:hAnsi="Times New Roman"/>
                <w:sz w:val="22"/>
                <w:szCs w:val="22"/>
                <w:lang w:eastAsia="en-US"/>
              </w:rPr>
              <w:t>Engine Lifecycle Information Tracking for Evaluation is a web based tool with IIDS design. It is a Role &amp; Permission based access application. It has different modules like Fleet Intelligence, Analysis reports, Quality checks reports, Tracking reports, Admin.</w:t>
            </w:r>
          </w:p>
        </w:tc>
      </w:tr>
      <w:tr w:rsidR="00A4317D" w:rsidRPr="00583FC7" w:rsidTr="005B41E7">
        <w:tc>
          <w:tcPr>
            <w:tcW w:w="2250" w:type="dxa"/>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Role</w:t>
            </w:r>
          </w:p>
        </w:tc>
        <w:tc>
          <w:tcPr>
            <w:tcW w:w="6210" w:type="dxa"/>
            <w:vAlign w:val="center"/>
          </w:tcPr>
          <w:p w:rsidR="00A4317D" w:rsidRPr="009745AC" w:rsidRDefault="006479D6"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 xml:space="preserve">Senior </w:t>
            </w:r>
            <w:r w:rsidR="00A4317D" w:rsidRPr="009745AC">
              <w:rPr>
                <w:rFonts w:ascii="Times New Roman" w:eastAsia="Calibri" w:hAnsi="Times New Roman"/>
                <w:sz w:val="22"/>
                <w:szCs w:val="22"/>
                <w:lang w:eastAsia="en-US"/>
              </w:rPr>
              <w:t>Developer</w:t>
            </w:r>
          </w:p>
        </w:tc>
      </w:tr>
      <w:tr w:rsidR="00A4317D" w:rsidRPr="00583FC7" w:rsidTr="005B41E7">
        <w:tc>
          <w:tcPr>
            <w:tcW w:w="2250" w:type="dxa"/>
          </w:tcPr>
          <w:p w:rsidR="00A4317D" w:rsidRPr="009745AC" w:rsidRDefault="00A4317D"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Duration</w:t>
            </w:r>
            <w:r w:rsidRPr="009745AC">
              <w:rPr>
                <w:rFonts w:ascii="Times New Roman" w:eastAsia="Calibri" w:hAnsi="Times New Roman"/>
                <w:sz w:val="22"/>
                <w:szCs w:val="22"/>
                <w:lang w:eastAsia="en-US"/>
              </w:rPr>
              <w:tab/>
              <w:t xml:space="preserve"> </w:t>
            </w:r>
          </w:p>
        </w:tc>
        <w:tc>
          <w:tcPr>
            <w:tcW w:w="6210" w:type="dxa"/>
            <w:vAlign w:val="center"/>
          </w:tcPr>
          <w:p w:rsidR="00A4317D" w:rsidRPr="009745AC" w:rsidRDefault="006479D6"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January</w:t>
            </w:r>
            <w:r w:rsidR="00192ACC" w:rsidRPr="009745AC">
              <w:rPr>
                <w:rFonts w:ascii="Times New Roman" w:eastAsia="Calibri" w:hAnsi="Times New Roman"/>
                <w:sz w:val="22"/>
                <w:szCs w:val="22"/>
                <w:lang w:eastAsia="en-US"/>
              </w:rPr>
              <w:t xml:space="preserve"> 2018</w:t>
            </w:r>
            <w:r w:rsidR="00A4317D" w:rsidRPr="009745AC">
              <w:rPr>
                <w:rFonts w:ascii="Times New Roman" w:eastAsia="Calibri" w:hAnsi="Times New Roman"/>
                <w:sz w:val="22"/>
                <w:szCs w:val="22"/>
                <w:lang w:eastAsia="en-US"/>
              </w:rPr>
              <w:t xml:space="preserve"> to till date.</w:t>
            </w:r>
          </w:p>
        </w:tc>
      </w:tr>
      <w:tr w:rsidR="00A4317D" w:rsidRPr="00583FC7" w:rsidTr="005B41E7">
        <w:tc>
          <w:tcPr>
            <w:tcW w:w="2250" w:type="dxa"/>
          </w:tcPr>
          <w:p w:rsidR="00A4317D" w:rsidRPr="009745AC" w:rsidRDefault="00650631" w:rsidP="00A4317D">
            <w:pPr>
              <w:rPr>
                <w:rFonts w:ascii="Times New Roman" w:eastAsia="Calibri" w:hAnsi="Times New Roman"/>
                <w:sz w:val="22"/>
                <w:szCs w:val="22"/>
                <w:lang w:eastAsia="en-US"/>
              </w:rPr>
            </w:pPr>
            <w:r w:rsidRPr="009745AC">
              <w:rPr>
                <w:rFonts w:ascii="Times New Roman" w:eastAsia="Calibri" w:hAnsi="Times New Roman"/>
                <w:sz w:val="22"/>
                <w:szCs w:val="22"/>
                <w:lang w:eastAsia="en-US"/>
              </w:rPr>
              <w:t>Responsibilities</w:t>
            </w:r>
          </w:p>
        </w:tc>
        <w:tc>
          <w:tcPr>
            <w:tcW w:w="6210" w:type="dxa"/>
            <w:vAlign w:val="center"/>
          </w:tcPr>
          <w:p w:rsidR="004E0C02" w:rsidRPr="009745AC" w:rsidRDefault="009340B9" w:rsidP="009745AC">
            <w:pPr>
              <w:pStyle w:val="ListParagraph"/>
              <w:numPr>
                <w:ilvl w:val="0"/>
                <w:numId w:val="41"/>
              </w:numPr>
              <w:rPr>
                <w:rFonts w:ascii="Times New Roman" w:hAnsi="Times New Roman"/>
              </w:rPr>
            </w:pPr>
            <w:r w:rsidRPr="009745AC">
              <w:rPr>
                <w:rFonts w:ascii="Times New Roman" w:hAnsi="Times New Roman"/>
              </w:rPr>
              <w:t>Developed</w:t>
            </w:r>
            <w:r w:rsidR="006479D6" w:rsidRPr="009745AC">
              <w:rPr>
                <w:rFonts w:ascii="Times New Roman" w:hAnsi="Times New Roman"/>
              </w:rPr>
              <w:t xml:space="preserve"> PDF Parsing tool </w:t>
            </w:r>
            <w:r w:rsidR="004B7F0D" w:rsidRPr="009745AC">
              <w:rPr>
                <w:rFonts w:ascii="Times New Roman" w:hAnsi="Times New Roman"/>
              </w:rPr>
              <w:t>which will read the pdf</w:t>
            </w:r>
            <w:r w:rsidR="006479D6" w:rsidRPr="009745AC">
              <w:rPr>
                <w:rFonts w:ascii="Times New Roman" w:hAnsi="Times New Roman"/>
              </w:rPr>
              <w:t>,</w:t>
            </w:r>
            <w:r w:rsidR="004B7F0D" w:rsidRPr="009745AC">
              <w:rPr>
                <w:rFonts w:ascii="Times New Roman" w:hAnsi="Times New Roman"/>
              </w:rPr>
              <w:t xml:space="preserve"> </w:t>
            </w:r>
            <w:r w:rsidR="006479D6" w:rsidRPr="009745AC">
              <w:rPr>
                <w:rFonts w:ascii="Times New Roman" w:hAnsi="Times New Roman"/>
              </w:rPr>
              <w:t>store the pdf in Amazon S3 and then access to parse the images and the captions using co-ordinate mapping</w:t>
            </w:r>
            <w:r w:rsidR="004B7F0D" w:rsidRPr="009745AC">
              <w:rPr>
                <w:rFonts w:ascii="Times New Roman" w:hAnsi="Times New Roman"/>
              </w:rPr>
              <w:t>, which maps the coordinates of the key words and images. And then separating the images and uploading the into respective components based on the description formed and displaying them to the user.  This process reduces the user time to manual take images from pdf and uploading in the respective components.</w:t>
            </w:r>
          </w:p>
          <w:p w:rsidR="009340B9" w:rsidRPr="009745AC" w:rsidRDefault="00022D8C" w:rsidP="009745AC">
            <w:pPr>
              <w:pStyle w:val="ListParagraph"/>
              <w:numPr>
                <w:ilvl w:val="0"/>
                <w:numId w:val="41"/>
              </w:numPr>
              <w:rPr>
                <w:rFonts w:ascii="Times New Roman" w:hAnsi="Times New Roman"/>
              </w:rPr>
            </w:pPr>
            <w:r w:rsidRPr="009745AC">
              <w:rPr>
                <w:rFonts w:ascii="Times New Roman" w:hAnsi="Times New Roman"/>
              </w:rPr>
              <w:t xml:space="preserve">Involved </w:t>
            </w:r>
            <w:r w:rsidR="00293E83" w:rsidRPr="009745AC">
              <w:rPr>
                <w:rFonts w:ascii="Times New Roman" w:hAnsi="Times New Roman"/>
              </w:rPr>
              <w:t>in development of</w:t>
            </w:r>
            <w:r w:rsidR="004B7F0D" w:rsidRPr="009745AC">
              <w:rPr>
                <w:rFonts w:ascii="Times New Roman" w:hAnsi="Times New Roman"/>
              </w:rPr>
              <w:t xml:space="preserve"> Depot Report Module in Analysis Repots</w:t>
            </w:r>
            <w:r w:rsidR="009340B9" w:rsidRPr="009745AC">
              <w:rPr>
                <w:rFonts w:ascii="Times New Roman" w:hAnsi="Times New Roman"/>
              </w:rPr>
              <w:t>.</w:t>
            </w:r>
          </w:p>
          <w:p w:rsidR="00022D8C" w:rsidRPr="009745AC" w:rsidRDefault="00022D8C" w:rsidP="009745AC">
            <w:pPr>
              <w:pStyle w:val="ListParagraph"/>
              <w:numPr>
                <w:ilvl w:val="0"/>
                <w:numId w:val="41"/>
              </w:numPr>
              <w:rPr>
                <w:rFonts w:ascii="Times New Roman" w:hAnsi="Times New Roman"/>
              </w:rPr>
            </w:pPr>
            <w:r w:rsidRPr="009745AC">
              <w:rPr>
                <w:rFonts w:ascii="Times New Roman" w:hAnsi="Times New Roman"/>
              </w:rPr>
              <w:t>I</w:t>
            </w:r>
            <w:r w:rsidR="009745AC" w:rsidRPr="009745AC">
              <w:rPr>
                <w:rFonts w:ascii="Times New Roman" w:hAnsi="Times New Roman"/>
              </w:rPr>
              <w:t xml:space="preserve">nvolved </w:t>
            </w:r>
            <w:r w:rsidRPr="009745AC">
              <w:rPr>
                <w:rFonts w:ascii="Times New Roman" w:hAnsi="Times New Roman"/>
              </w:rPr>
              <w:t>in production support activity.</w:t>
            </w:r>
          </w:p>
          <w:p w:rsidR="009745AC" w:rsidRPr="009745AC" w:rsidRDefault="009745AC" w:rsidP="009745AC">
            <w:pPr>
              <w:pStyle w:val="ListParagraph"/>
              <w:numPr>
                <w:ilvl w:val="0"/>
                <w:numId w:val="41"/>
              </w:numPr>
              <w:rPr>
                <w:rFonts w:ascii="Times New Roman" w:hAnsi="Times New Roman"/>
              </w:rPr>
            </w:pPr>
            <w:r w:rsidRPr="009745AC">
              <w:rPr>
                <w:rFonts w:ascii="Times New Roman" w:hAnsi="Times New Roman"/>
              </w:rPr>
              <w:t>Involved in testing the application thoroughly.</w:t>
            </w:r>
          </w:p>
        </w:tc>
      </w:tr>
    </w:tbl>
    <w:p w:rsidR="00E12B47" w:rsidRDefault="00E12B47" w:rsidP="00DD1026">
      <w:pPr>
        <w:suppressAutoHyphens w:val="0"/>
        <w:spacing w:before="60"/>
        <w:jc w:val="both"/>
        <w:rPr>
          <w:b/>
          <w:sz w:val="20"/>
          <w:lang w:val="en-GB"/>
        </w:rPr>
      </w:pPr>
    </w:p>
    <w:p w:rsidR="009745AC" w:rsidRDefault="009745AC" w:rsidP="009745AC">
      <w:pPr>
        <w:pStyle w:val="BodyText"/>
        <w:jc w:val="both"/>
        <w:rPr>
          <w:rFonts w:eastAsia="Calibri"/>
          <w:b/>
          <w:sz w:val="22"/>
          <w:szCs w:val="22"/>
          <w:lang w:eastAsia="en-US"/>
        </w:rPr>
      </w:pPr>
      <w:r>
        <w:rPr>
          <w:rFonts w:eastAsia="Calibri"/>
          <w:b/>
          <w:sz w:val="22"/>
          <w:szCs w:val="22"/>
          <w:lang w:eastAsia="en-US"/>
        </w:rPr>
        <w:t>Project: 02</w:t>
      </w:r>
    </w:p>
    <w:p w:rsidR="009745AC" w:rsidRPr="009745AC" w:rsidRDefault="009745AC" w:rsidP="009745AC">
      <w:pPr>
        <w:pStyle w:val="BodyText"/>
        <w:jc w:val="both"/>
        <w:rPr>
          <w:rFonts w:eastAsia="Calibri"/>
          <w:b/>
          <w:sz w:val="22"/>
          <w:szCs w:val="22"/>
          <w:lang w:eastAsia="en-US"/>
        </w:rPr>
      </w:pPr>
    </w:p>
    <w:tbl>
      <w:tblPr>
        <w:tblW w:w="8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50"/>
        <w:gridCol w:w="6210"/>
      </w:tblGrid>
      <w:tr w:rsidR="009745AC" w:rsidRPr="00583FC7" w:rsidTr="009E5B4C">
        <w:tc>
          <w:tcPr>
            <w:tcW w:w="2250" w:type="dxa"/>
            <w:tcBorders>
              <w:bottom w:val="nil"/>
            </w:tcBorders>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Title</w:t>
            </w:r>
          </w:p>
        </w:tc>
        <w:tc>
          <w:tcPr>
            <w:tcW w:w="6210" w:type="dxa"/>
            <w:tcBorders>
              <w:bottom w:val="nil"/>
            </w:tcBorders>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 xml:space="preserve">Renewable Energy - Application Maintenance </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Technology</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Java, Predix, Oracle PLSQL, JSF, JBOSS, Hibernate, Analytics, Support Central Workflows, CVS.</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Client</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General Electric, US</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Description</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 xml:space="preserve">Our Renewables Customer initiative of one stop shop for renewables external customers is </w:t>
            </w:r>
            <w:proofErr w:type="spellStart"/>
            <w:r w:rsidRPr="009745AC">
              <w:rPr>
                <w:rFonts w:ascii="Times New Roman" w:eastAsia="Calibri" w:hAnsi="Times New Roman"/>
                <w:sz w:val="22"/>
                <w:szCs w:val="22"/>
                <w:lang w:eastAsia="en-US"/>
              </w:rPr>
              <w:t>REconnect</w:t>
            </w:r>
            <w:proofErr w:type="spellEnd"/>
            <w:r w:rsidRPr="009745AC">
              <w:rPr>
                <w:rFonts w:ascii="Times New Roman" w:eastAsia="Calibri" w:hAnsi="Times New Roman"/>
                <w:sz w:val="22"/>
                <w:szCs w:val="22"/>
                <w:lang w:eastAsia="en-US"/>
              </w:rPr>
              <w:t>. This application is custom built JBOSS portal which enables customers to shop the wind farm parts, turbines and avail services of assessments on the wind farms and lot more. This portal integrates 10 different applications into a single platform. The portal provides core business capabilities of buying the wind parts and services to external customers that are critical to the customer renewables business for generating revenue.</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Role</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Analyst.</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Duration</w:t>
            </w:r>
            <w:r w:rsidRPr="009745AC">
              <w:rPr>
                <w:rFonts w:ascii="Times New Roman" w:eastAsia="Calibri" w:hAnsi="Times New Roman"/>
                <w:sz w:val="22"/>
                <w:szCs w:val="22"/>
                <w:lang w:eastAsia="en-US"/>
              </w:rPr>
              <w:tab/>
              <w:t xml:space="preserve"> </w:t>
            </w:r>
          </w:p>
        </w:tc>
        <w:tc>
          <w:tcPr>
            <w:tcW w:w="6210" w:type="dxa"/>
            <w:vAlign w:val="center"/>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May 2017 to December 2017</w:t>
            </w:r>
          </w:p>
        </w:tc>
      </w:tr>
      <w:tr w:rsidR="009745AC" w:rsidRPr="00583FC7" w:rsidTr="009E5B4C">
        <w:tc>
          <w:tcPr>
            <w:tcW w:w="2250" w:type="dxa"/>
          </w:tcPr>
          <w:p w:rsidR="009745AC" w:rsidRPr="009745AC" w:rsidRDefault="009745AC" w:rsidP="009E5B4C">
            <w:pPr>
              <w:rPr>
                <w:rFonts w:ascii="Times New Roman" w:eastAsia="Calibri" w:hAnsi="Times New Roman"/>
                <w:sz w:val="22"/>
                <w:szCs w:val="22"/>
                <w:lang w:eastAsia="en-US"/>
              </w:rPr>
            </w:pPr>
            <w:r w:rsidRPr="009745AC">
              <w:rPr>
                <w:rFonts w:ascii="Times New Roman" w:eastAsia="Calibri" w:hAnsi="Times New Roman"/>
                <w:sz w:val="22"/>
                <w:szCs w:val="22"/>
                <w:lang w:eastAsia="en-US"/>
              </w:rPr>
              <w:t>Responsibilities</w:t>
            </w:r>
          </w:p>
        </w:tc>
        <w:tc>
          <w:tcPr>
            <w:tcW w:w="6210" w:type="dxa"/>
            <w:vAlign w:val="center"/>
          </w:tcPr>
          <w:p w:rsidR="009745AC" w:rsidRPr="009745AC" w:rsidRDefault="00654EC6" w:rsidP="009745AC">
            <w:pPr>
              <w:pStyle w:val="NormalWeb"/>
              <w:numPr>
                <w:ilvl w:val="0"/>
                <w:numId w:val="41"/>
              </w:numPr>
              <w:suppressAutoHyphens w:val="0"/>
              <w:spacing w:beforeAutospacing="1" w:afterAutospacing="1"/>
              <w:rPr>
                <w:rFonts w:eastAsia="Calibri"/>
                <w:sz w:val="22"/>
                <w:szCs w:val="22"/>
                <w:lang w:eastAsia="en-US"/>
              </w:rPr>
            </w:pPr>
            <w:r>
              <w:rPr>
                <w:rFonts w:eastAsia="Calibri"/>
                <w:sz w:val="22"/>
                <w:szCs w:val="22"/>
                <w:lang w:eastAsia="en-US"/>
              </w:rPr>
              <w:t>C</w:t>
            </w:r>
            <w:r w:rsidR="009745AC" w:rsidRPr="009745AC">
              <w:rPr>
                <w:rFonts w:eastAsia="Calibri"/>
                <w:sz w:val="22"/>
                <w:szCs w:val="22"/>
                <w:lang w:eastAsia="en-US"/>
              </w:rPr>
              <w:t>oordinating with the team and the delivering the results.</w:t>
            </w:r>
          </w:p>
          <w:p w:rsidR="009745AC" w:rsidRPr="00E834CE" w:rsidRDefault="00654EC6" w:rsidP="009745AC">
            <w:pPr>
              <w:pStyle w:val="NormalWeb"/>
              <w:numPr>
                <w:ilvl w:val="0"/>
                <w:numId w:val="41"/>
              </w:numPr>
              <w:suppressAutoHyphens w:val="0"/>
              <w:spacing w:beforeAutospacing="1" w:afterAutospacing="1"/>
              <w:rPr>
                <w:rFonts w:asciiTheme="minorHAnsi" w:hAnsiTheme="minorHAnsi" w:cs="Arial"/>
              </w:rPr>
            </w:pPr>
            <w:r>
              <w:rPr>
                <w:rFonts w:eastAsia="Calibri"/>
                <w:sz w:val="22"/>
                <w:szCs w:val="22"/>
                <w:lang w:eastAsia="en-US"/>
              </w:rPr>
              <w:t xml:space="preserve">Involved in </w:t>
            </w:r>
            <w:r w:rsidR="009745AC" w:rsidRPr="009745AC">
              <w:rPr>
                <w:rFonts w:eastAsia="Calibri"/>
                <w:sz w:val="22"/>
                <w:szCs w:val="22"/>
                <w:lang w:eastAsia="en-US"/>
              </w:rPr>
              <w:t xml:space="preserve">maintenance of the user access </w:t>
            </w:r>
            <w:r>
              <w:rPr>
                <w:rFonts w:eastAsia="Calibri"/>
                <w:sz w:val="22"/>
                <w:szCs w:val="22"/>
                <w:lang w:eastAsia="en-US"/>
              </w:rPr>
              <w:t xml:space="preserve">in the </w:t>
            </w:r>
            <w:r w:rsidR="009745AC" w:rsidRPr="009745AC">
              <w:rPr>
                <w:rFonts w:eastAsia="Calibri"/>
                <w:sz w:val="22"/>
                <w:szCs w:val="22"/>
                <w:lang w:eastAsia="en-US"/>
              </w:rPr>
              <w:lastRenderedPageBreak/>
              <w:t>workflow</w:t>
            </w:r>
            <w:r>
              <w:rPr>
                <w:rFonts w:eastAsia="Calibri"/>
                <w:sz w:val="22"/>
                <w:szCs w:val="22"/>
                <w:lang w:eastAsia="en-US"/>
              </w:rPr>
              <w:t>s</w:t>
            </w:r>
            <w:r w:rsidR="009745AC" w:rsidRPr="009745AC">
              <w:rPr>
                <w:rFonts w:eastAsia="Calibri"/>
                <w:sz w:val="22"/>
                <w:szCs w:val="22"/>
                <w:lang w:eastAsia="en-US"/>
              </w:rPr>
              <w:t xml:space="preserve"> developed </w:t>
            </w:r>
            <w:r>
              <w:rPr>
                <w:rFonts w:eastAsia="Calibri"/>
                <w:sz w:val="22"/>
                <w:szCs w:val="22"/>
                <w:lang w:eastAsia="en-US"/>
              </w:rPr>
              <w:t>in</w:t>
            </w:r>
            <w:r w:rsidR="009745AC" w:rsidRPr="009745AC">
              <w:rPr>
                <w:rFonts w:eastAsia="Calibri"/>
                <w:sz w:val="22"/>
                <w:szCs w:val="22"/>
                <w:lang w:eastAsia="en-US"/>
              </w:rPr>
              <w:t xml:space="preserve"> support central</w:t>
            </w:r>
            <w:r w:rsidR="009745AC" w:rsidRPr="00E834CE">
              <w:rPr>
                <w:rFonts w:asciiTheme="minorHAnsi" w:hAnsiTheme="minorHAnsi" w:cs="Arial"/>
              </w:rPr>
              <w:t xml:space="preserve"> workflows.</w:t>
            </w:r>
          </w:p>
          <w:p w:rsidR="009745AC" w:rsidRPr="009745AC" w:rsidRDefault="00654EC6" w:rsidP="009745AC">
            <w:pPr>
              <w:pStyle w:val="NormalWeb"/>
              <w:numPr>
                <w:ilvl w:val="0"/>
                <w:numId w:val="41"/>
              </w:numPr>
              <w:suppressAutoHyphens w:val="0"/>
              <w:spacing w:beforeAutospacing="1" w:afterAutospacing="1"/>
              <w:rPr>
                <w:rFonts w:eastAsia="Calibri"/>
                <w:sz w:val="22"/>
                <w:szCs w:val="22"/>
                <w:lang w:eastAsia="en-US"/>
              </w:rPr>
            </w:pPr>
            <w:r>
              <w:rPr>
                <w:rFonts w:eastAsia="Calibri"/>
                <w:sz w:val="22"/>
                <w:szCs w:val="22"/>
                <w:lang w:eastAsia="en-US"/>
              </w:rPr>
              <w:t>Involved in</w:t>
            </w:r>
            <w:r w:rsidR="009745AC" w:rsidRPr="009745AC">
              <w:rPr>
                <w:rFonts w:eastAsia="Calibri"/>
                <w:sz w:val="22"/>
                <w:szCs w:val="22"/>
                <w:lang w:eastAsia="en-US"/>
              </w:rPr>
              <w:t xml:space="preserve"> testing various reports, interfaces and</w:t>
            </w:r>
            <w:r w:rsidR="009745AC" w:rsidRPr="00E834CE">
              <w:rPr>
                <w:rFonts w:asciiTheme="minorHAnsi" w:hAnsiTheme="minorHAnsi" w:cs="Arial"/>
              </w:rPr>
              <w:t xml:space="preserve"> </w:t>
            </w:r>
            <w:r w:rsidR="009745AC" w:rsidRPr="009745AC">
              <w:rPr>
                <w:rFonts w:eastAsia="Calibri"/>
                <w:sz w:val="22"/>
                <w:szCs w:val="22"/>
                <w:lang w:eastAsia="en-US"/>
              </w:rPr>
              <w:t>extensions during testing cycles.</w:t>
            </w:r>
          </w:p>
          <w:p w:rsidR="009745AC" w:rsidRPr="009745AC" w:rsidRDefault="009745AC" w:rsidP="009745AC">
            <w:pPr>
              <w:pStyle w:val="NormalWeb"/>
              <w:numPr>
                <w:ilvl w:val="0"/>
                <w:numId w:val="41"/>
              </w:numPr>
              <w:suppressAutoHyphens w:val="0"/>
              <w:spacing w:before="0" w:after="0"/>
              <w:rPr>
                <w:rFonts w:eastAsia="Calibri"/>
                <w:sz w:val="22"/>
                <w:szCs w:val="22"/>
                <w:lang w:eastAsia="en-US"/>
              </w:rPr>
            </w:pPr>
            <w:r w:rsidRPr="009745AC">
              <w:rPr>
                <w:rFonts w:eastAsia="Calibri"/>
                <w:sz w:val="22"/>
                <w:szCs w:val="22"/>
                <w:lang w:eastAsia="en-US"/>
              </w:rPr>
              <w:t>Involved in the Deployment and Documentation phases.</w:t>
            </w:r>
          </w:p>
          <w:p w:rsidR="009745AC" w:rsidRPr="009745AC" w:rsidRDefault="00654EC6" w:rsidP="009745AC">
            <w:pPr>
              <w:pStyle w:val="NormalWeb"/>
              <w:numPr>
                <w:ilvl w:val="0"/>
                <w:numId w:val="41"/>
              </w:numPr>
              <w:suppressAutoHyphens w:val="0"/>
              <w:spacing w:before="0" w:after="0"/>
              <w:rPr>
                <w:rFonts w:eastAsia="Calibri"/>
                <w:sz w:val="22"/>
                <w:szCs w:val="22"/>
                <w:lang w:eastAsia="en-US"/>
              </w:rPr>
            </w:pPr>
            <w:r>
              <w:rPr>
                <w:rFonts w:eastAsia="Calibri"/>
                <w:sz w:val="22"/>
                <w:szCs w:val="22"/>
                <w:lang w:eastAsia="en-US"/>
              </w:rPr>
              <w:t xml:space="preserve">Involved in </w:t>
            </w:r>
            <w:r w:rsidR="009745AC" w:rsidRPr="009745AC">
              <w:rPr>
                <w:rFonts w:eastAsia="Calibri"/>
                <w:sz w:val="22"/>
                <w:szCs w:val="22"/>
                <w:lang w:eastAsia="en-US"/>
              </w:rPr>
              <w:t>maintenance of service now tickets.</w:t>
            </w:r>
          </w:p>
          <w:p w:rsidR="009745AC" w:rsidRPr="009745AC" w:rsidRDefault="00654EC6" w:rsidP="009745AC">
            <w:pPr>
              <w:pStyle w:val="NormalWeb"/>
              <w:numPr>
                <w:ilvl w:val="0"/>
                <w:numId w:val="41"/>
              </w:numPr>
              <w:suppressAutoHyphens w:val="0"/>
              <w:spacing w:before="0" w:after="0"/>
              <w:rPr>
                <w:rFonts w:eastAsia="Calibri"/>
                <w:sz w:val="22"/>
                <w:szCs w:val="22"/>
                <w:lang w:eastAsia="en-US"/>
              </w:rPr>
            </w:pPr>
            <w:r>
              <w:rPr>
                <w:rFonts w:eastAsia="Calibri"/>
                <w:sz w:val="22"/>
                <w:szCs w:val="22"/>
                <w:lang w:eastAsia="en-US"/>
              </w:rPr>
              <w:t>Involved in</w:t>
            </w:r>
            <w:r w:rsidR="009745AC" w:rsidRPr="009745AC">
              <w:rPr>
                <w:rFonts w:eastAsia="Calibri"/>
                <w:sz w:val="22"/>
                <w:szCs w:val="22"/>
                <w:lang w:eastAsia="en-US"/>
              </w:rPr>
              <w:t xml:space="preserve"> AKANA URL Configuration.</w:t>
            </w:r>
          </w:p>
          <w:p w:rsidR="009745AC" w:rsidRPr="009745AC" w:rsidRDefault="009745AC" w:rsidP="009745AC">
            <w:pPr>
              <w:pStyle w:val="NormalWeb"/>
              <w:numPr>
                <w:ilvl w:val="0"/>
                <w:numId w:val="41"/>
              </w:numPr>
              <w:suppressAutoHyphens w:val="0"/>
              <w:spacing w:before="0" w:after="0"/>
              <w:rPr>
                <w:rFonts w:eastAsia="Calibri"/>
                <w:sz w:val="22"/>
                <w:szCs w:val="22"/>
                <w:lang w:eastAsia="en-US"/>
              </w:rPr>
            </w:pPr>
            <w:r w:rsidRPr="009745AC">
              <w:rPr>
                <w:rFonts w:eastAsia="Calibri"/>
                <w:sz w:val="22"/>
                <w:szCs w:val="22"/>
                <w:lang w:eastAsia="en-US"/>
              </w:rPr>
              <w:t>Assisted the team in various SDLC phases as required to complete the task with good quality.</w:t>
            </w:r>
          </w:p>
          <w:p w:rsidR="009745AC" w:rsidRPr="009745AC" w:rsidRDefault="009745AC" w:rsidP="009745AC">
            <w:pPr>
              <w:ind w:left="360"/>
              <w:rPr>
                <w:rFonts w:ascii="Times New Roman" w:eastAsia="Calibri" w:hAnsi="Times New Roman"/>
              </w:rPr>
            </w:pPr>
          </w:p>
        </w:tc>
      </w:tr>
    </w:tbl>
    <w:p w:rsidR="009745AC" w:rsidRDefault="009745AC" w:rsidP="00DD1026">
      <w:pPr>
        <w:suppressAutoHyphens w:val="0"/>
        <w:spacing w:before="60"/>
        <w:jc w:val="both"/>
        <w:rPr>
          <w:b/>
          <w:sz w:val="20"/>
          <w:lang w:val="en-GB"/>
        </w:rPr>
      </w:pPr>
    </w:p>
    <w:p w:rsidR="009745AC" w:rsidRPr="007123EE" w:rsidRDefault="007123EE" w:rsidP="009745AC">
      <w:pPr>
        <w:pStyle w:val="ResumeHeading"/>
        <w:pBdr>
          <w:bottom w:val="single" w:sz="8" w:space="0" w:color="000000"/>
        </w:pBdr>
        <w:tabs>
          <w:tab w:val="right" w:pos="10080"/>
        </w:tabs>
        <w:spacing w:before="0" w:after="0"/>
        <w:jc w:val="both"/>
        <w:rPr>
          <w:rFonts w:cs="Times New Roman"/>
          <w:i w:val="0"/>
          <w:sz w:val="22"/>
          <w:szCs w:val="22"/>
        </w:rPr>
      </w:pPr>
      <w:r w:rsidRPr="007123EE">
        <w:rPr>
          <w:rFonts w:cs="Times New Roman"/>
          <w:i w:val="0"/>
          <w:sz w:val="22"/>
          <w:szCs w:val="22"/>
        </w:rPr>
        <w:t>TRAININGS AND CERTIFICATIONS</w:t>
      </w:r>
      <w:r w:rsidR="009745AC" w:rsidRPr="007123EE">
        <w:rPr>
          <w:rFonts w:cs="Times New Roman"/>
          <w:i w:val="0"/>
          <w:sz w:val="22"/>
          <w:szCs w:val="22"/>
        </w:rPr>
        <w:tab/>
      </w:r>
    </w:p>
    <w:p w:rsidR="009745AC" w:rsidRDefault="009745AC" w:rsidP="00DD1026">
      <w:pPr>
        <w:suppressAutoHyphens w:val="0"/>
        <w:spacing w:before="60"/>
        <w:jc w:val="both"/>
        <w:rPr>
          <w:b/>
          <w:sz w:val="20"/>
          <w:lang w:val="en-GB"/>
        </w:rPr>
      </w:pPr>
    </w:p>
    <w:p w:rsidR="004D7FF2" w:rsidRPr="004D7FF2" w:rsidRDefault="004D7FF2" w:rsidP="004D7FF2">
      <w:pPr>
        <w:pStyle w:val="ListParagraph"/>
        <w:widowControl w:val="0"/>
        <w:numPr>
          <w:ilvl w:val="0"/>
          <w:numId w:val="43"/>
        </w:numPr>
        <w:tabs>
          <w:tab w:val="left" w:pos="1000"/>
        </w:tabs>
        <w:spacing w:after="0" w:afterAutospacing="0" w:line="292" w:lineRule="exact"/>
        <w:contextualSpacing w:val="0"/>
        <w:jc w:val="both"/>
        <w:rPr>
          <w:rFonts w:ascii="Times New Roman" w:hAnsi="Times New Roman"/>
        </w:rPr>
      </w:pPr>
      <w:r w:rsidRPr="004D7FF2">
        <w:rPr>
          <w:rFonts w:ascii="Times New Roman" w:hAnsi="Times New Roman"/>
        </w:rPr>
        <w:t>Certified in Foundation Level Automation drive academy (Capgemini internal).</w:t>
      </w:r>
    </w:p>
    <w:p w:rsidR="004D7FF2" w:rsidRPr="004D7FF2" w:rsidRDefault="004D7FF2" w:rsidP="004D7FF2">
      <w:pPr>
        <w:pStyle w:val="ListParagraph"/>
        <w:widowControl w:val="0"/>
        <w:numPr>
          <w:ilvl w:val="0"/>
          <w:numId w:val="43"/>
        </w:numPr>
        <w:tabs>
          <w:tab w:val="left" w:pos="1000"/>
        </w:tabs>
        <w:spacing w:after="0" w:afterAutospacing="0" w:line="292" w:lineRule="exact"/>
        <w:contextualSpacing w:val="0"/>
        <w:jc w:val="both"/>
        <w:rPr>
          <w:rFonts w:ascii="Times New Roman" w:hAnsi="Times New Roman"/>
        </w:rPr>
      </w:pPr>
      <w:r w:rsidRPr="004D7FF2">
        <w:rPr>
          <w:rFonts w:ascii="Times New Roman" w:hAnsi="Times New Roman"/>
        </w:rPr>
        <w:t xml:space="preserve">Certified in </w:t>
      </w:r>
      <w:proofErr w:type="spellStart"/>
      <w:r w:rsidRPr="004D7FF2">
        <w:rPr>
          <w:rFonts w:ascii="Times New Roman" w:hAnsi="Times New Roman"/>
        </w:rPr>
        <w:t>UiPath</w:t>
      </w:r>
      <w:proofErr w:type="spellEnd"/>
      <w:r w:rsidRPr="004D7FF2">
        <w:rPr>
          <w:rFonts w:ascii="Times New Roman" w:hAnsi="Times New Roman"/>
        </w:rPr>
        <w:t>.</w:t>
      </w:r>
    </w:p>
    <w:p w:rsidR="004D7FF2" w:rsidRPr="004D7FF2" w:rsidRDefault="004D7FF2" w:rsidP="004D7FF2">
      <w:pPr>
        <w:pStyle w:val="ListParagraph"/>
        <w:widowControl w:val="0"/>
        <w:numPr>
          <w:ilvl w:val="0"/>
          <w:numId w:val="43"/>
        </w:numPr>
        <w:tabs>
          <w:tab w:val="left" w:pos="1000"/>
        </w:tabs>
        <w:spacing w:after="0" w:afterAutospacing="0" w:line="292" w:lineRule="exact"/>
        <w:contextualSpacing w:val="0"/>
        <w:jc w:val="both"/>
        <w:rPr>
          <w:rFonts w:ascii="Times New Roman" w:hAnsi="Times New Roman"/>
        </w:rPr>
      </w:pPr>
      <w:r w:rsidRPr="004D7FF2">
        <w:rPr>
          <w:rFonts w:ascii="Times New Roman" w:hAnsi="Times New Roman"/>
        </w:rPr>
        <w:t>Attended for Docker, Node JS, Bootstrap trainings.</w:t>
      </w:r>
    </w:p>
    <w:p w:rsidR="004D7FF2" w:rsidRDefault="004D7FF2" w:rsidP="004D7FF2">
      <w:pPr>
        <w:pStyle w:val="ListParagraph"/>
        <w:widowControl w:val="0"/>
        <w:numPr>
          <w:ilvl w:val="0"/>
          <w:numId w:val="43"/>
        </w:numPr>
        <w:tabs>
          <w:tab w:val="left" w:pos="1000"/>
        </w:tabs>
        <w:spacing w:after="0" w:afterAutospacing="0" w:line="292" w:lineRule="exact"/>
        <w:contextualSpacing w:val="0"/>
        <w:jc w:val="both"/>
        <w:rPr>
          <w:rFonts w:ascii="Times New Roman" w:hAnsi="Times New Roman"/>
        </w:rPr>
      </w:pPr>
      <w:r w:rsidRPr="004D7FF2">
        <w:rPr>
          <w:rFonts w:ascii="Times New Roman" w:hAnsi="Times New Roman"/>
        </w:rPr>
        <w:t>J2EE certified from Capgemini.</w:t>
      </w:r>
    </w:p>
    <w:p w:rsidR="00E37358" w:rsidRDefault="00E37358" w:rsidP="00E37358">
      <w:pPr>
        <w:pStyle w:val="ListParagraph"/>
        <w:widowControl w:val="0"/>
        <w:tabs>
          <w:tab w:val="left" w:pos="1000"/>
        </w:tabs>
        <w:spacing w:after="0" w:afterAutospacing="0" w:line="292" w:lineRule="exact"/>
        <w:contextualSpacing w:val="0"/>
        <w:jc w:val="both"/>
        <w:rPr>
          <w:rFonts w:ascii="Times New Roman" w:hAnsi="Times New Roman"/>
        </w:rPr>
      </w:pPr>
    </w:p>
    <w:p w:rsidR="00E37358" w:rsidRPr="007123EE" w:rsidRDefault="007123EE" w:rsidP="00E37358">
      <w:pPr>
        <w:pStyle w:val="ResumeHeading"/>
        <w:pBdr>
          <w:bottom w:val="single" w:sz="8" w:space="0" w:color="000000"/>
        </w:pBdr>
        <w:tabs>
          <w:tab w:val="right" w:pos="10080"/>
        </w:tabs>
        <w:spacing w:before="0" w:after="0"/>
        <w:jc w:val="both"/>
        <w:rPr>
          <w:rFonts w:cs="Times New Roman"/>
          <w:i w:val="0"/>
          <w:sz w:val="22"/>
          <w:szCs w:val="22"/>
        </w:rPr>
      </w:pPr>
      <w:r w:rsidRPr="007123EE">
        <w:rPr>
          <w:rFonts w:cs="Times New Roman"/>
          <w:i w:val="0"/>
          <w:sz w:val="22"/>
          <w:szCs w:val="22"/>
        </w:rPr>
        <w:t>PERSONAL INFORMATION</w:t>
      </w:r>
      <w:r w:rsidR="00E37358" w:rsidRPr="007123EE">
        <w:rPr>
          <w:rFonts w:cs="Times New Roman"/>
          <w:i w:val="0"/>
          <w:sz w:val="22"/>
          <w:szCs w:val="22"/>
        </w:rPr>
        <w:tab/>
      </w:r>
    </w:p>
    <w:p w:rsidR="004D7FF2" w:rsidRDefault="004D7FF2" w:rsidP="004D7FF2">
      <w:pPr>
        <w:widowControl w:val="0"/>
        <w:tabs>
          <w:tab w:val="left" w:pos="1000"/>
        </w:tabs>
        <w:spacing w:line="292" w:lineRule="exact"/>
        <w:jc w:val="both"/>
        <w:rPr>
          <w:rFonts w:ascii="Times New Roman" w:hAnsi="Times New Roman"/>
        </w:rPr>
      </w:pPr>
    </w:p>
    <w:tbl>
      <w:tblPr>
        <w:tblW w:w="10100" w:type="dxa"/>
        <w:tblInd w:w="19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20" w:firstRow="1" w:lastRow="0" w:firstColumn="0" w:lastColumn="0" w:noHBand="0" w:noVBand="0"/>
      </w:tblPr>
      <w:tblGrid>
        <w:gridCol w:w="2641"/>
        <w:gridCol w:w="7459"/>
      </w:tblGrid>
      <w:tr w:rsidR="00E37358" w:rsidRPr="00583FC7" w:rsidTr="009E5B4C">
        <w:trPr>
          <w:trHeight w:val="278"/>
        </w:trPr>
        <w:tc>
          <w:tcPr>
            <w:tcW w:w="2641" w:type="dxa"/>
            <w:shd w:val="clear" w:color="auto" w:fill="auto"/>
            <w:vAlign w:val="center"/>
          </w:tcPr>
          <w:p w:rsidR="00E37358" w:rsidRPr="009745AC" w:rsidRDefault="00E37358" w:rsidP="009E5B4C">
            <w:pPr>
              <w:rPr>
                <w:rFonts w:ascii="Times New Roman" w:eastAsia="Calibri" w:hAnsi="Times New Roman"/>
                <w:b/>
                <w:sz w:val="22"/>
                <w:szCs w:val="22"/>
                <w:lang w:eastAsia="en-US"/>
              </w:rPr>
            </w:pPr>
            <w:r w:rsidRPr="00E37358">
              <w:rPr>
                <w:rFonts w:ascii="Times New Roman" w:eastAsia="Calibri" w:hAnsi="Times New Roman"/>
                <w:b/>
                <w:sz w:val="22"/>
                <w:szCs w:val="22"/>
                <w:lang w:eastAsia="en-US"/>
              </w:rPr>
              <w:t xml:space="preserve">Marital Status                       </w:t>
            </w:r>
          </w:p>
        </w:tc>
        <w:tc>
          <w:tcPr>
            <w:tcW w:w="7459" w:type="dxa"/>
            <w:shd w:val="clear" w:color="auto" w:fill="auto"/>
            <w:vAlign w:val="center"/>
          </w:tcPr>
          <w:p w:rsidR="00E37358" w:rsidRPr="009745AC" w:rsidRDefault="00E37358" w:rsidP="009E5B4C">
            <w:pPr>
              <w:rPr>
                <w:rFonts w:ascii="Times New Roman" w:eastAsia="Calibri" w:hAnsi="Times New Roman"/>
                <w:sz w:val="22"/>
                <w:szCs w:val="22"/>
                <w:lang w:eastAsia="en-US"/>
              </w:rPr>
            </w:pPr>
            <w:r>
              <w:rPr>
                <w:rFonts w:ascii="Times New Roman" w:eastAsia="Calibri" w:hAnsi="Times New Roman"/>
                <w:sz w:val="22"/>
                <w:szCs w:val="22"/>
                <w:lang w:eastAsia="en-US"/>
              </w:rPr>
              <w:t>Married</w:t>
            </w:r>
          </w:p>
        </w:tc>
      </w:tr>
      <w:tr w:rsidR="00E37358" w:rsidRPr="00583FC7" w:rsidTr="009E5B4C">
        <w:trPr>
          <w:trHeight w:val="278"/>
        </w:trPr>
        <w:tc>
          <w:tcPr>
            <w:tcW w:w="2641" w:type="dxa"/>
            <w:shd w:val="clear" w:color="auto" w:fill="auto"/>
            <w:vAlign w:val="center"/>
          </w:tcPr>
          <w:p w:rsidR="00E37358" w:rsidRPr="009745AC" w:rsidRDefault="00E37358" w:rsidP="009E5B4C">
            <w:pPr>
              <w:rPr>
                <w:rFonts w:ascii="Times New Roman" w:eastAsia="Calibri" w:hAnsi="Times New Roman"/>
                <w:b/>
                <w:sz w:val="22"/>
                <w:szCs w:val="22"/>
                <w:lang w:eastAsia="en-US"/>
              </w:rPr>
            </w:pPr>
            <w:r w:rsidRPr="00E37358">
              <w:rPr>
                <w:rFonts w:ascii="Times New Roman" w:eastAsia="Calibri" w:hAnsi="Times New Roman"/>
                <w:b/>
                <w:sz w:val="22"/>
                <w:szCs w:val="22"/>
                <w:lang w:eastAsia="en-US"/>
              </w:rPr>
              <w:t>Linguistic Proficiency</w:t>
            </w:r>
          </w:p>
        </w:tc>
        <w:tc>
          <w:tcPr>
            <w:tcW w:w="7459" w:type="dxa"/>
            <w:shd w:val="clear" w:color="auto" w:fill="auto"/>
            <w:vAlign w:val="center"/>
          </w:tcPr>
          <w:p w:rsidR="00E37358" w:rsidRPr="009745AC" w:rsidRDefault="00E37358" w:rsidP="009E5B4C">
            <w:pPr>
              <w:rPr>
                <w:rFonts w:ascii="Times New Roman" w:eastAsia="Calibri" w:hAnsi="Times New Roman"/>
                <w:sz w:val="22"/>
                <w:szCs w:val="22"/>
                <w:lang w:eastAsia="en-US"/>
              </w:rPr>
            </w:pPr>
            <w:r>
              <w:rPr>
                <w:rFonts w:ascii="Times New Roman" w:eastAsia="Calibri" w:hAnsi="Times New Roman"/>
                <w:sz w:val="22"/>
                <w:szCs w:val="22"/>
                <w:lang w:eastAsia="en-US"/>
              </w:rPr>
              <w:t>English, Telugu and Hindi</w:t>
            </w:r>
          </w:p>
        </w:tc>
      </w:tr>
      <w:tr w:rsidR="00E37358" w:rsidRPr="00583FC7" w:rsidTr="009E5B4C">
        <w:trPr>
          <w:trHeight w:val="287"/>
        </w:trPr>
        <w:tc>
          <w:tcPr>
            <w:tcW w:w="2641" w:type="dxa"/>
            <w:shd w:val="clear" w:color="auto" w:fill="auto"/>
            <w:vAlign w:val="center"/>
          </w:tcPr>
          <w:p w:rsidR="00E37358" w:rsidRPr="009745AC" w:rsidRDefault="00E37358" w:rsidP="009E5B4C">
            <w:pPr>
              <w:rPr>
                <w:rFonts w:ascii="Times New Roman" w:eastAsia="Calibri" w:hAnsi="Times New Roman"/>
                <w:b/>
                <w:sz w:val="22"/>
                <w:szCs w:val="22"/>
                <w:lang w:eastAsia="en-US"/>
              </w:rPr>
            </w:pPr>
            <w:r>
              <w:rPr>
                <w:rFonts w:ascii="Times New Roman" w:eastAsia="Calibri" w:hAnsi="Times New Roman"/>
                <w:b/>
                <w:sz w:val="22"/>
                <w:szCs w:val="22"/>
                <w:lang w:eastAsia="en-US"/>
              </w:rPr>
              <w:t>Nationality</w:t>
            </w:r>
          </w:p>
        </w:tc>
        <w:tc>
          <w:tcPr>
            <w:tcW w:w="7459" w:type="dxa"/>
            <w:shd w:val="clear" w:color="auto" w:fill="auto"/>
            <w:vAlign w:val="center"/>
          </w:tcPr>
          <w:p w:rsidR="00E37358" w:rsidRPr="009745AC" w:rsidRDefault="00E37358" w:rsidP="009E5B4C">
            <w:pPr>
              <w:rPr>
                <w:rFonts w:ascii="Times New Roman" w:eastAsia="Calibri" w:hAnsi="Times New Roman"/>
                <w:sz w:val="22"/>
                <w:szCs w:val="22"/>
                <w:lang w:eastAsia="en-US"/>
              </w:rPr>
            </w:pPr>
            <w:r>
              <w:rPr>
                <w:rFonts w:ascii="Times New Roman" w:eastAsia="Calibri" w:hAnsi="Times New Roman"/>
                <w:sz w:val="22"/>
                <w:szCs w:val="22"/>
                <w:lang w:eastAsia="en-US"/>
              </w:rPr>
              <w:t>Indian</w:t>
            </w:r>
          </w:p>
        </w:tc>
      </w:tr>
      <w:tr w:rsidR="007707D4" w:rsidRPr="00583FC7" w:rsidTr="009E5B4C">
        <w:trPr>
          <w:trHeight w:val="287"/>
        </w:trPr>
        <w:tc>
          <w:tcPr>
            <w:tcW w:w="2641" w:type="dxa"/>
            <w:shd w:val="clear" w:color="auto" w:fill="auto"/>
            <w:vAlign w:val="center"/>
          </w:tcPr>
          <w:p w:rsidR="007707D4" w:rsidRDefault="007707D4" w:rsidP="009E5B4C">
            <w:pPr>
              <w:rPr>
                <w:rFonts w:ascii="Times New Roman" w:eastAsia="Calibri" w:hAnsi="Times New Roman"/>
                <w:b/>
                <w:sz w:val="22"/>
                <w:szCs w:val="22"/>
                <w:lang w:eastAsia="en-US"/>
              </w:rPr>
            </w:pPr>
            <w:r>
              <w:rPr>
                <w:rFonts w:ascii="Times New Roman" w:eastAsia="Calibri" w:hAnsi="Times New Roman"/>
                <w:b/>
                <w:sz w:val="22"/>
                <w:szCs w:val="22"/>
                <w:lang w:eastAsia="en-US"/>
              </w:rPr>
              <w:t>Passport Number</w:t>
            </w:r>
          </w:p>
        </w:tc>
        <w:tc>
          <w:tcPr>
            <w:tcW w:w="7459" w:type="dxa"/>
            <w:shd w:val="clear" w:color="auto" w:fill="auto"/>
            <w:vAlign w:val="center"/>
          </w:tcPr>
          <w:p w:rsidR="007707D4" w:rsidRDefault="007707D4" w:rsidP="009E5B4C">
            <w:pPr>
              <w:rPr>
                <w:rFonts w:ascii="Times New Roman" w:eastAsia="Calibri" w:hAnsi="Times New Roman"/>
                <w:sz w:val="22"/>
                <w:szCs w:val="22"/>
                <w:lang w:eastAsia="en-US"/>
              </w:rPr>
            </w:pPr>
            <w:r>
              <w:rPr>
                <w:rFonts w:ascii="Times New Roman" w:eastAsia="Calibri" w:hAnsi="Times New Roman"/>
                <w:sz w:val="22"/>
                <w:szCs w:val="22"/>
                <w:lang w:eastAsia="en-US"/>
              </w:rPr>
              <w:t>N4980403</w:t>
            </w:r>
          </w:p>
        </w:tc>
      </w:tr>
      <w:tr w:rsidR="007707D4" w:rsidRPr="00583FC7" w:rsidTr="009E5B4C">
        <w:trPr>
          <w:trHeight w:val="287"/>
        </w:trPr>
        <w:tc>
          <w:tcPr>
            <w:tcW w:w="2641" w:type="dxa"/>
            <w:shd w:val="clear" w:color="auto" w:fill="auto"/>
            <w:vAlign w:val="center"/>
          </w:tcPr>
          <w:p w:rsidR="007707D4" w:rsidRDefault="007707D4" w:rsidP="009E5B4C">
            <w:pPr>
              <w:rPr>
                <w:rFonts w:ascii="Times New Roman" w:eastAsia="Calibri" w:hAnsi="Times New Roman"/>
                <w:b/>
                <w:sz w:val="22"/>
                <w:szCs w:val="22"/>
                <w:lang w:eastAsia="en-US"/>
              </w:rPr>
            </w:pPr>
            <w:r>
              <w:rPr>
                <w:rFonts w:ascii="Times New Roman" w:eastAsia="Calibri" w:hAnsi="Times New Roman"/>
                <w:b/>
                <w:sz w:val="22"/>
                <w:szCs w:val="22"/>
                <w:lang w:eastAsia="en-US"/>
              </w:rPr>
              <w:t>Date of Expiry</w:t>
            </w:r>
          </w:p>
        </w:tc>
        <w:tc>
          <w:tcPr>
            <w:tcW w:w="7459" w:type="dxa"/>
            <w:shd w:val="clear" w:color="auto" w:fill="auto"/>
            <w:vAlign w:val="center"/>
          </w:tcPr>
          <w:p w:rsidR="007707D4" w:rsidRDefault="007707D4" w:rsidP="009E5B4C">
            <w:pPr>
              <w:rPr>
                <w:rFonts w:ascii="Times New Roman" w:eastAsia="Calibri" w:hAnsi="Times New Roman"/>
                <w:sz w:val="22"/>
                <w:szCs w:val="22"/>
                <w:lang w:eastAsia="en-US"/>
              </w:rPr>
            </w:pPr>
            <w:r>
              <w:rPr>
                <w:rFonts w:ascii="Times New Roman" w:eastAsia="Calibri" w:hAnsi="Times New Roman"/>
                <w:sz w:val="22"/>
                <w:szCs w:val="22"/>
                <w:lang w:eastAsia="en-US"/>
              </w:rPr>
              <w:t>23/11/2025</w:t>
            </w:r>
          </w:p>
        </w:tc>
      </w:tr>
    </w:tbl>
    <w:p w:rsidR="00E37358" w:rsidRDefault="00E37358" w:rsidP="004D7FF2">
      <w:pPr>
        <w:widowControl w:val="0"/>
        <w:tabs>
          <w:tab w:val="left" w:pos="1000"/>
        </w:tabs>
        <w:spacing w:line="292" w:lineRule="exact"/>
        <w:jc w:val="both"/>
        <w:rPr>
          <w:rFonts w:ascii="Times New Roman" w:hAnsi="Times New Roman"/>
        </w:rPr>
      </w:pPr>
    </w:p>
    <w:p w:rsidR="00E37358" w:rsidRPr="007123EE" w:rsidRDefault="007123EE" w:rsidP="00E37358">
      <w:pPr>
        <w:pStyle w:val="ResumeHeading"/>
        <w:pBdr>
          <w:bottom w:val="single" w:sz="8" w:space="0" w:color="000000"/>
        </w:pBdr>
        <w:tabs>
          <w:tab w:val="right" w:pos="10080"/>
        </w:tabs>
        <w:spacing w:before="0" w:after="0"/>
        <w:jc w:val="both"/>
        <w:rPr>
          <w:rFonts w:cs="Times New Roman"/>
          <w:i w:val="0"/>
          <w:sz w:val="22"/>
          <w:szCs w:val="22"/>
        </w:rPr>
      </w:pPr>
      <w:r w:rsidRPr="007123EE">
        <w:rPr>
          <w:rFonts w:cs="Times New Roman"/>
          <w:i w:val="0"/>
          <w:sz w:val="22"/>
          <w:szCs w:val="22"/>
        </w:rPr>
        <w:t>DECLARATION</w:t>
      </w:r>
      <w:r w:rsidR="00E37358" w:rsidRPr="007123EE">
        <w:rPr>
          <w:rFonts w:cs="Times New Roman"/>
          <w:i w:val="0"/>
          <w:sz w:val="22"/>
          <w:szCs w:val="22"/>
        </w:rPr>
        <w:tab/>
      </w:r>
    </w:p>
    <w:p w:rsid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Calibri" w:hAnsi="Times New Roman"/>
          <w:sz w:val="22"/>
          <w:szCs w:val="22"/>
          <w:lang w:eastAsia="en-US"/>
        </w:rPr>
      </w:pPr>
      <w:r>
        <w:rPr>
          <w:rFonts w:ascii="Times New Roman" w:eastAsia="Calibri" w:hAnsi="Times New Roman"/>
          <w:sz w:val="22"/>
          <w:szCs w:val="22"/>
          <w:lang w:eastAsia="en-US"/>
        </w:rPr>
        <w:tab/>
      </w:r>
      <w:r w:rsidRPr="00E37358">
        <w:rPr>
          <w:rFonts w:ascii="Times New Roman" w:eastAsia="Calibri" w:hAnsi="Times New Roman"/>
          <w:sz w:val="22"/>
          <w:szCs w:val="22"/>
          <w:lang w:eastAsia="en-US"/>
        </w:rPr>
        <w:t>I hereby declare that all the above-mentioned information is correct up to my knowledge and I bear the responsibility for the correctness of the above-mentioned information.</w:t>
      </w:r>
    </w:p>
    <w:p w:rsidR="00E37358" w:rsidRP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Calibri" w:hAnsi="Times New Roman"/>
          <w:sz w:val="22"/>
          <w:szCs w:val="22"/>
          <w:lang w:eastAsia="en-US"/>
        </w:rPr>
      </w:pPr>
    </w:p>
    <w:p w:rsidR="004D7FF2" w:rsidRDefault="004D7FF2" w:rsidP="004D7FF2">
      <w:pPr>
        <w:widowControl w:val="0"/>
        <w:tabs>
          <w:tab w:val="left" w:pos="1000"/>
        </w:tabs>
        <w:spacing w:line="292" w:lineRule="exact"/>
        <w:jc w:val="both"/>
        <w:rPr>
          <w:rFonts w:ascii="Times New Roman" w:hAnsi="Times New Roman"/>
        </w:rPr>
      </w:pPr>
    </w:p>
    <w:p w:rsidR="00E37358" w:rsidRDefault="00E37358" w:rsidP="004D7FF2">
      <w:pPr>
        <w:widowControl w:val="0"/>
        <w:tabs>
          <w:tab w:val="left" w:pos="1000"/>
        </w:tabs>
        <w:spacing w:line="292" w:lineRule="exact"/>
        <w:jc w:val="both"/>
        <w:rPr>
          <w:rFonts w:ascii="Times New Roman" w:hAnsi="Times New Roman"/>
        </w:rPr>
      </w:pPr>
    </w:p>
    <w:p w:rsidR="00E37358" w:rsidRDefault="00E37358" w:rsidP="004D7FF2">
      <w:pPr>
        <w:widowControl w:val="0"/>
        <w:tabs>
          <w:tab w:val="left" w:pos="1000"/>
        </w:tabs>
        <w:spacing w:line="292" w:lineRule="exact"/>
        <w:jc w:val="both"/>
        <w:rPr>
          <w:rFonts w:ascii="Times New Roman" w:hAnsi="Times New Roman"/>
        </w:rPr>
      </w:pPr>
    </w:p>
    <w:p w:rsidR="00E37358" w:rsidRPr="004D7FF2" w:rsidRDefault="00E37358" w:rsidP="004D7FF2">
      <w:pPr>
        <w:widowControl w:val="0"/>
        <w:tabs>
          <w:tab w:val="left" w:pos="1000"/>
        </w:tabs>
        <w:spacing w:line="292" w:lineRule="exact"/>
        <w:jc w:val="both"/>
        <w:rPr>
          <w:rFonts w:ascii="Times New Roman" w:hAnsi="Times New Roman"/>
        </w:rPr>
      </w:pPr>
    </w:p>
    <w:p w:rsidR="00E37358" w:rsidRP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Calibri" w:hAnsi="Times New Roman"/>
          <w:sz w:val="22"/>
          <w:szCs w:val="22"/>
          <w:lang w:eastAsia="en-US"/>
        </w:rPr>
      </w:pPr>
      <w:r w:rsidRPr="00E37358">
        <w:rPr>
          <w:rFonts w:ascii="Times New Roman" w:eastAsia="Calibri" w:hAnsi="Times New Roman"/>
          <w:sz w:val="22"/>
          <w:szCs w:val="22"/>
          <w:lang w:eastAsia="en-US"/>
        </w:rPr>
        <w:t>Date:</w:t>
      </w:r>
    </w:p>
    <w:p w:rsidR="00E37358" w:rsidRP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eastAsia="Calibri" w:hAnsi="Times New Roman"/>
          <w:sz w:val="22"/>
          <w:szCs w:val="22"/>
          <w:lang w:eastAsia="en-US"/>
        </w:rPr>
      </w:pPr>
      <w:r w:rsidRPr="00E37358">
        <w:rPr>
          <w:rFonts w:ascii="Times New Roman" w:eastAsia="Calibri" w:hAnsi="Times New Roman"/>
          <w:sz w:val="22"/>
          <w:szCs w:val="22"/>
          <w:lang w:eastAsia="en-US"/>
        </w:rPr>
        <w:t xml:space="preserve">Place: </w:t>
      </w:r>
      <w:r w:rsidR="00FD7450">
        <w:rPr>
          <w:rFonts w:ascii="Times New Roman" w:eastAsia="Calibri" w:hAnsi="Times New Roman"/>
          <w:sz w:val="22"/>
          <w:szCs w:val="22"/>
          <w:lang w:eastAsia="en-US"/>
        </w:rPr>
        <w:t>Chennai</w:t>
      </w:r>
      <w:r>
        <w:rPr>
          <w:rFonts w:ascii="Times New Roman" w:eastAsia="Calibri" w:hAnsi="Times New Roman"/>
          <w:sz w:val="22"/>
          <w:szCs w:val="22"/>
          <w:lang w:eastAsia="en-US"/>
        </w:rPr>
        <w:t xml:space="preserve">                                                                                                                                    </w:t>
      </w:r>
      <w:r w:rsidR="00654EC6">
        <w:rPr>
          <w:rFonts w:ascii="Times New Roman" w:eastAsia="Calibri" w:hAnsi="Times New Roman"/>
          <w:sz w:val="22"/>
          <w:szCs w:val="22"/>
          <w:lang w:eastAsia="en-US"/>
        </w:rPr>
        <w:t>LAVANYA</w:t>
      </w:r>
    </w:p>
    <w:p w:rsidR="00E37358" w:rsidRDefault="00E37358" w:rsidP="00E373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p>
    <w:p w:rsidR="009745AC" w:rsidRDefault="009745AC" w:rsidP="00DD1026">
      <w:pPr>
        <w:suppressAutoHyphens w:val="0"/>
        <w:spacing w:before="60"/>
        <w:jc w:val="both"/>
        <w:rPr>
          <w:b/>
          <w:sz w:val="20"/>
          <w:lang w:val="en-GB"/>
        </w:rPr>
      </w:pPr>
    </w:p>
    <w:sectPr w:rsidR="009745AC" w:rsidSect="006E4DD9">
      <w:footerReference w:type="default" r:id="rId8"/>
      <w:footerReference w:type="first" r:id="rId9"/>
      <w:pgSz w:w="12240" w:h="15840"/>
      <w:pgMar w:top="965" w:right="1080" w:bottom="965" w:left="1080" w:header="100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42B" w:rsidRDefault="0035242B">
      <w:r>
        <w:separator/>
      </w:r>
    </w:p>
  </w:endnote>
  <w:endnote w:type="continuationSeparator" w:id="0">
    <w:p w:rsidR="0035242B" w:rsidRDefault="0035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tarSymbol">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5AA" w:rsidRDefault="009165AA" w:rsidP="008A4E5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8CB" w:rsidRPr="001D78CB" w:rsidRDefault="001D78CB" w:rsidP="001D78CB">
    <w:pPr>
      <w:pStyle w:val="Footer"/>
      <w:jc w:val="center"/>
      <w:rPr>
        <w:rFonts w:ascii="Arial" w:hAnsi="Arial" w:cs="Arial"/>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42B" w:rsidRDefault="0035242B">
      <w:r>
        <w:separator/>
      </w:r>
    </w:p>
  </w:footnote>
  <w:footnote w:type="continuationSeparator" w:id="0">
    <w:p w:rsidR="0035242B" w:rsidRDefault="00352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FirstListText"/>
      <w:lvlText w:val="*"/>
      <w:lvlJc w:val="left"/>
    </w:lvl>
  </w:abstractNum>
  <w:abstractNum w:abstractNumId="1" w15:restartNumberingAfterBreak="0">
    <w:nsid w:val="00000001"/>
    <w:multiLevelType w:val="multilevel"/>
    <w:tmpl w:val="00000001"/>
    <w:lvl w:ilvl="0">
      <w:start w:val="1"/>
      <w:numFmt w:val="bullet"/>
      <w:lvlText w:val="•"/>
      <w:lvlJc w:val="left"/>
      <w:pPr>
        <w:tabs>
          <w:tab w:val="num" w:pos="432"/>
        </w:tabs>
        <w:ind w:left="432" w:hanging="432"/>
      </w:pPr>
      <w:rPr>
        <w:rFonts w:ascii="Book Antiqua" w:hAnsi="Book Antiqua"/>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4"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0000005"/>
    <w:multiLevelType w:val="multilevel"/>
    <w:tmpl w:val="00000005"/>
    <w:name w:val="WW8Num5"/>
    <w:lvl w:ilvl="0">
      <w:start w:val="1"/>
      <w:numFmt w:val="bullet"/>
      <w:pStyle w:val="ResumeBullet2"/>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Wingdings" w:hAnsi="Wingdings"/>
        <w:sz w:val="20"/>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0"/>
      </w:rPr>
    </w:lvl>
    <w:lvl w:ilvl="6">
      <w:start w:val="1"/>
      <w:numFmt w:val="bullet"/>
      <w:lvlText w:val=""/>
      <w:lvlJc w:val="left"/>
      <w:pPr>
        <w:tabs>
          <w:tab w:val="num" w:pos="2520"/>
        </w:tabs>
        <w:ind w:left="2520" w:hanging="360"/>
      </w:pPr>
      <w:rPr>
        <w:rFonts w:ascii="Wingdings" w:hAnsi="Wingdings"/>
        <w:sz w:val="20"/>
      </w:rPr>
    </w:lvl>
    <w:lvl w:ilvl="7">
      <w:start w:val="1"/>
      <w:numFmt w:val="bullet"/>
      <w:lvlText w:val=""/>
      <w:lvlJc w:val="left"/>
      <w:pPr>
        <w:tabs>
          <w:tab w:val="num" w:pos="2880"/>
        </w:tabs>
        <w:ind w:left="2880" w:hanging="360"/>
      </w:pPr>
      <w:rPr>
        <w:rFonts w:ascii="Symbol" w:hAnsi="Symbol"/>
      </w:rPr>
    </w:lvl>
    <w:lvl w:ilvl="8">
      <w:numFmt w:val="none"/>
      <w:lvlText w:val=""/>
      <w:lvlJc w:val="left"/>
      <w:pPr>
        <w:tabs>
          <w:tab w:val="num" w:pos="360"/>
        </w:tabs>
        <w:ind w:left="0" w:firstLine="0"/>
      </w:pPr>
    </w:lvl>
  </w:abstractNum>
  <w:abstractNum w:abstractNumId="6"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sz w:val="20"/>
      </w:rPr>
    </w:lvl>
  </w:abstractNum>
  <w:abstractNum w:abstractNumId="7" w15:restartNumberingAfterBreak="0">
    <w:nsid w:val="03482357"/>
    <w:multiLevelType w:val="hybridMultilevel"/>
    <w:tmpl w:val="6B448850"/>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705A37"/>
    <w:multiLevelType w:val="hybridMultilevel"/>
    <w:tmpl w:val="4E466378"/>
    <w:lvl w:ilvl="0" w:tplc="7D06D66C">
      <w:start w:val="1"/>
      <w:numFmt w:val="bullet"/>
      <w:lvlText w:val=""/>
      <w:lvlJc w:val="left"/>
      <w:pPr>
        <w:tabs>
          <w:tab w:val="num" w:pos="720"/>
        </w:tabs>
        <w:ind w:left="720" w:hanging="360"/>
      </w:pPr>
      <w:rPr>
        <w:rFonts w:ascii="Symbol" w:hAnsi="Symbol" w:hint="default"/>
        <w:color w:val="00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8F0640"/>
    <w:multiLevelType w:val="hybridMultilevel"/>
    <w:tmpl w:val="F850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2453D7"/>
    <w:multiLevelType w:val="hybridMultilevel"/>
    <w:tmpl w:val="0DEC52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BC1228"/>
    <w:multiLevelType w:val="hybridMultilevel"/>
    <w:tmpl w:val="72EC64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EE61FDC"/>
    <w:multiLevelType w:val="hybridMultilevel"/>
    <w:tmpl w:val="E3200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E104D"/>
    <w:multiLevelType w:val="hybridMultilevel"/>
    <w:tmpl w:val="1ACEA4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C97F4D"/>
    <w:multiLevelType w:val="hybridMultilevel"/>
    <w:tmpl w:val="EB12B916"/>
    <w:lvl w:ilvl="0" w:tplc="991ADE9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0F6423A"/>
    <w:multiLevelType w:val="hybridMultilevel"/>
    <w:tmpl w:val="FC9C8CCE"/>
    <w:lvl w:ilvl="0" w:tplc="3CA634F8">
      <w:start w:val="1"/>
      <w:numFmt w:val="bullet"/>
      <w:lvlText w:val="•"/>
      <w:lvlJc w:val="left"/>
      <w:pPr>
        <w:tabs>
          <w:tab w:val="num" w:pos="720"/>
        </w:tabs>
        <w:ind w:left="720" w:hanging="360"/>
      </w:pPr>
      <w:rPr>
        <w:rFonts w:ascii="Arial" w:hAnsi="Arial" w:hint="default"/>
      </w:rPr>
    </w:lvl>
    <w:lvl w:ilvl="1" w:tplc="74E63734" w:tentative="1">
      <w:start w:val="1"/>
      <w:numFmt w:val="bullet"/>
      <w:lvlText w:val="•"/>
      <w:lvlJc w:val="left"/>
      <w:pPr>
        <w:tabs>
          <w:tab w:val="num" w:pos="1440"/>
        </w:tabs>
        <w:ind w:left="1440" w:hanging="360"/>
      </w:pPr>
      <w:rPr>
        <w:rFonts w:ascii="Arial" w:hAnsi="Arial" w:hint="default"/>
      </w:rPr>
    </w:lvl>
    <w:lvl w:ilvl="2" w:tplc="33827200" w:tentative="1">
      <w:start w:val="1"/>
      <w:numFmt w:val="bullet"/>
      <w:lvlText w:val="•"/>
      <w:lvlJc w:val="left"/>
      <w:pPr>
        <w:tabs>
          <w:tab w:val="num" w:pos="2160"/>
        </w:tabs>
        <w:ind w:left="2160" w:hanging="360"/>
      </w:pPr>
      <w:rPr>
        <w:rFonts w:ascii="Arial" w:hAnsi="Arial" w:hint="default"/>
      </w:rPr>
    </w:lvl>
    <w:lvl w:ilvl="3" w:tplc="0AF24534" w:tentative="1">
      <w:start w:val="1"/>
      <w:numFmt w:val="bullet"/>
      <w:lvlText w:val="•"/>
      <w:lvlJc w:val="left"/>
      <w:pPr>
        <w:tabs>
          <w:tab w:val="num" w:pos="2880"/>
        </w:tabs>
        <w:ind w:left="2880" w:hanging="360"/>
      </w:pPr>
      <w:rPr>
        <w:rFonts w:ascii="Arial" w:hAnsi="Arial" w:hint="default"/>
      </w:rPr>
    </w:lvl>
    <w:lvl w:ilvl="4" w:tplc="499065B2" w:tentative="1">
      <w:start w:val="1"/>
      <w:numFmt w:val="bullet"/>
      <w:lvlText w:val="•"/>
      <w:lvlJc w:val="left"/>
      <w:pPr>
        <w:tabs>
          <w:tab w:val="num" w:pos="3600"/>
        </w:tabs>
        <w:ind w:left="3600" w:hanging="360"/>
      </w:pPr>
      <w:rPr>
        <w:rFonts w:ascii="Arial" w:hAnsi="Arial" w:hint="default"/>
      </w:rPr>
    </w:lvl>
    <w:lvl w:ilvl="5" w:tplc="C2525242" w:tentative="1">
      <w:start w:val="1"/>
      <w:numFmt w:val="bullet"/>
      <w:lvlText w:val="•"/>
      <w:lvlJc w:val="left"/>
      <w:pPr>
        <w:tabs>
          <w:tab w:val="num" w:pos="4320"/>
        </w:tabs>
        <w:ind w:left="4320" w:hanging="360"/>
      </w:pPr>
      <w:rPr>
        <w:rFonts w:ascii="Arial" w:hAnsi="Arial" w:hint="default"/>
      </w:rPr>
    </w:lvl>
    <w:lvl w:ilvl="6" w:tplc="1764BB7E" w:tentative="1">
      <w:start w:val="1"/>
      <w:numFmt w:val="bullet"/>
      <w:lvlText w:val="•"/>
      <w:lvlJc w:val="left"/>
      <w:pPr>
        <w:tabs>
          <w:tab w:val="num" w:pos="5040"/>
        </w:tabs>
        <w:ind w:left="5040" w:hanging="360"/>
      </w:pPr>
      <w:rPr>
        <w:rFonts w:ascii="Arial" w:hAnsi="Arial" w:hint="default"/>
      </w:rPr>
    </w:lvl>
    <w:lvl w:ilvl="7" w:tplc="65F4A81E" w:tentative="1">
      <w:start w:val="1"/>
      <w:numFmt w:val="bullet"/>
      <w:lvlText w:val="•"/>
      <w:lvlJc w:val="left"/>
      <w:pPr>
        <w:tabs>
          <w:tab w:val="num" w:pos="5760"/>
        </w:tabs>
        <w:ind w:left="5760" w:hanging="360"/>
      </w:pPr>
      <w:rPr>
        <w:rFonts w:ascii="Arial" w:hAnsi="Arial" w:hint="default"/>
      </w:rPr>
    </w:lvl>
    <w:lvl w:ilvl="8" w:tplc="02F0EB3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764639"/>
    <w:multiLevelType w:val="hybridMultilevel"/>
    <w:tmpl w:val="C2CCB46E"/>
    <w:lvl w:ilvl="0" w:tplc="0E1A698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895B1E"/>
    <w:multiLevelType w:val="hybridMultilevel"/>
    <w:tmpl w:val="CDA6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1D32B7"/>
    <w:multiLevelType w:val="hybridMultilevel"/>
    <w:tmpl w:val="834A2F1A"/>
    <w:lvl w:ilvl="0" w:tplc="991ADE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F73766"/>
    <w:multiLevelType w:val="hybridMultilevel"/>
    <w:tmpl w:val="F03C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6147F3"/>
    <w:multiLevelType w:val="hybridMultilevel"/>
    <w:tmpl w:val="1736D324"/>
    <w:lvl w:ilvl="0" w:tplc="991ADE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3C05E7"/>
    <w:multiLevelType w:val="hybridMultilevel"/>
    <w:tmpl w:val="3D0EBF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A97B64"/>
    <w:multiLevelType w:val="hybridMultilevel"/>
    <w:tmpl w:val="EBD25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D5293B"/>
    <w:multiLevelType w:val="hybridMultilevel"/>
    <w:tmpl w:val="CFAE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A65E6A"/>
    <w:multiLevelType w:val="hybridMultilevel"/>
    <w:tmpl w:val="BEEC02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6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33171B"/>
    <w:multiLevelType w:val="hybridMultilevel"/>
    <w:tmpl w:val="1D42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3557C0"/>
    <w:multiLevelType w:val="hybridMultilevel"/>
    <w:tmpl w:val="16EA8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0D7EC2"/>
    <w:multiLevelType w:val="hybridMultilevel"/>
    <w:tmpl w:val="6186CE24"/>
    <w:lvl w:ilvl="0" w:tplc="EA36B576">
      <w:start w:val="1"/>
      <w:numFmt w:val="bullet"/>
      <w:lvlText w:val="•"/>
      <w:lvlJc w:val="left"/>
      <w:pPr>
        <w:tabs>
          <w:tab w:val="num" w:pos="720"/>
        </w:tabs>
        <w:ind w:left="720" w:hanging="360"/>
      </w:pPr>
      <w:rPr>
        <w:rFonts w:ascii="Arial" w:hAnsi="Arial" w:hint="default"/>
      </w:rPr>
    </w:lvl>
    <w:lvl w:ilvl="1" w:tplc="1F266474" w:tentative="1">
      <w:start w:val="1"/>
      <w:numFmt w:val="bullet"/>
      <w:lvlText w:val="•"/>
      <w:lvlJc w:val="left"/>
      <w:pPr>
        <w:tabs>
          <w:tab w:val="num" w:pos="1440"/>
        </w:tabs>
        <w:ind w:left="1440" w:hanging="360"/>
      </w:pPr>
      <w:rPr>
        <w:rFonts w:ascii="Arial" w:hAnsi="Arial" w:hint="default"/>
      </w:rPr>
    </w:lvl>
    <w:lvl w:ilvl="2" w:tplc="0B4E273A" w:tentative="1">
      <w:start w:val="1"/>
      <w:numFmt w:val="bullet"/>
      <w:lvlText w:val="•"/>
      <w:lvlJc w:val="left"/>
      <w:pPr>
        <w:tabs>
          <w:tab w:val="num" w:pos="2160"/>
        </w:tabs>
        <w:ind w:left="2160" w:hanging="360"/>
      </w:pPr>
      <w:rPr>
        <w:rFonts w:ascii="Arial" w:hAnsi="Arial" w:hint="default"/>
      </w:rPr>
    </w:lvl>
    <w:lvl w:ilvl="3" w:tplc="2B24790C" w:tentative="1">
      <w:start w:val="1"/>
      <w:numFmt w:val="bullet"/>
      <w:lvlText w:val="•"/>
      <w:lvlJc w:val="left"/>
      <w:pPr>
        <w:tabs>
          <w:tab w:val="num" w:pos="2880"/>
        </w:tabs>
        <w:ind w:left="2880" w:hanging="360"/>
      </w:pPr>
      <w:rPr>
        <w:rFonts w:ascii="Arial" w:hAnsi="Arial" w:hint="default"/>
      </w:rPr>
    </w:lvl>
    <w:lvl w:ilvl="4" w:tplc="6434B19A" w:tentative="1">
      <w:start w:val="1"/>
      <w:numFmt w:val="bullet"/>
      <w:lvlText w:val="•"/>
      <w:lvlJc w:val="left"/>
      <w:pPr>
        <w:tabs>
          <w:tab w:val="num" w:pos="3600"/>
        </w:tabs>
        <w:ind w:left="3600" w:hanging="360"/>
      </w:pPr>
      <w:rPr>
        <w:rFonts w:ascii="Arial" w:hAnsi="Arial" w:hint="default"/>
      </w:rPr>
    </w:lvl>
    <w:lvl w:ilvl="5" w:tplc="15AE1F4C" w:tentative="1">
      <w:start w:val="1"/>
      <w:numFmt w:val="bullet"/>
      <w:lvlText w:val="•"/>
      <w:lvlJc w:val="left"/>
      <w:pPr>
        <w:tabs>
          <w:tab w:val="num" w:pos="4320"/>
        </w:tabs>
        <w:ind w:left="4320" w:hanging="360"/>
      </w:pPr>
      <w:rPr>
        <w:rFonts w:ascii="Arial" w:hAnsi="Arial" w:hint="default"/>
      </w:rPr>
    </w:lvl>
    <w:lvl w:ilvl="6" w:tplc="173C9FDA" w:tentative="1">
      <w:start w:val="1"/>
      <w:numFmt w:val="bullet"/>
      <w:lvlText w:val="•"/>
      <w:lvlJc w:val="left"/>
      <w:pPr>
        <w:tabs>
          <w:tab w:val="num" w:pos="5040"/>
        </w:tabs>
        <w:ind w:left="5040" w:hanging="360"/>
      </w:pPr>
      <w:rPr>
        <w:rFonts w:ascii="Arial" w:hAnsi="Arial" w:hint="default"/>
      </w:rPr>
    </w:lvl>
    <w:lvl w:ilvl="7" w:tplc="1B3E94D6" w:tentative="1">
      <w:start w:val="1"/>
      <w:numFmt w:val="bullet"/>
      <w:lvlText w:val="•"/>
      <w:lvlJc w:val="left"/>
      <w:pPr>
        <w:tabs>
          <w:tab w:val="num" w:pos="5760"/>
        </w:tabs>
        <w:ind w:left="5760" w:hanging="360"/>
      </w:pPr>
      <w:rPr>
        <w:rFonts w:ascii="Arial" w:hAnsi="Arial" w:hint="default"/>
      </w:rPr>
    </w:lvl>
    <w:lvl w:ilvl="8" w:tplc="6DD28F9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D1B2725"/>
    <w:multiLevelType w:val="hybridMultilevel"/>
    <w:tmpl w:val="DA16F62E"/>
    <w:lvl w:ilvl="0" w:tplc="0E1A6986">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771F0A"/>
    <w:multiLevelType w:val="hybridMultilevel"/>
    <w:tmpl w:val="D4FC7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40C66E5"/>
    <w:multiLevelType w:val="hybridMultilevel"/>
    <w:tmpl w:val="3450659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6BBA191B"/>
    <w:multiLevelType w:val="hybridMultilevel"/>
    <w:tmpl w:val="A2CA9322"/>
    <w:lvl w:ilvl="0" w:tplc="080871B2">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DC7383"/>
    <w:multiLevelType w:val="hybridMultilevel"/>
    <w:tmpl w:val="5D80598C"/>
    <w:lvl w:ilvl="0" w:tplc="0E1A6986">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0D412C"/>
    <w:multiLevelType w:val="hybridMultilevel"/>
    <w:tmpl w:val="93AE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8D7AEC"/>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5" w15:restartNumberingAfterBreak="0">
    <w:nsid w:val="7B681FC6"/>
    <w:multiLevelType w:val="hybridMultilevel"/>
    <w:tmpl w:val="442A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86968"/>
    <w:multiLevelType w:val="hybridMultilevel"/>
    <w:tmpl w:val="089A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A2442"/>
    <w:multiLevelType w:val="hybridMultilevel"/>
    <w:tmpl w:val="4F7E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2E3496"/>
    <w:multiLevelType w:val="multilevel"/>
    <w:tmpl w:val="FFFFFFFF"/>
    <w:lvl w:ilvl="0">
      <w:start w:val="1"/>
      <w:numFmt w:val="bullet"/>
      <w:lvlText w:val="➢"/>
      <w:lvlJc w:val="left"/>
      <w:pPr>
        <w:ind w:left="630" w:hanging="360"/>
      </w:pPr>
      <w:rPr>
        <w:rFonts w:ascii="Noto Sans Symbols" w:eastAsia="Noto Sans Symbols" w:hAnsi="Noto Sans Symbols" w:cs="Noto Sans Symbols"/>
        <w:vertAlign w:val="baseline"/>
      </w:rPr>
    </w:lvl>
    <w:lvl w:ilvl="1">
      <w:start w:val="1"/>
      <w:numFmt w:val="bullet"/>
      <w:lvlText w:val="➢"/>
      <w:lvlJc w:val="left"/>
      <w:pPr>
        <w:ind w:left="63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9" w15:restartNumberingAfterBreak="0">
    <w:nsid w:val="7E65335B"/>
    <w:multiLevelType w:val="hybridMultilevel"/>
    <w:tmpl w:val="BE94D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num>
  <w:num w:numId="8">
    <w:abstractNumId w:val="25"/>
  </w:num>
  <w:num w:numId="9">
    <w:abstractNumId w:val="16"/>
  </w:num>
  <w:num w:numId="10">
    <w:abstractNumId w:val="28"/>
  </w:num>
  <w:num w:numId="11">
    <w:abstractNumId w:val="32"/>
  </w:num>
  <w:num w:numId="12">
    <w:abstractNumId w:val="39"/>
  </w:num>
  <w:num w:numId="13">
    <w:abstractNumId w:val="12"/>
  </w:num>
  <w:num w:numId="14">
    <w:abstractNumId w:val="22"/>
  </w:num>
  <w:num w:numId="15">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16">
    <w:abstractNumId w:val="8"/>
  </w:num>
  <w:num w:numId="17">
    <w:abstractNumId w:val="31"/>
  </w:num>
  <w:num w:numId="18">
    <w:abstractNumId w:val="10"/>
  </w:num>
  <w:num w:numId="19">
    <w:abstractNumId w:val="30"/>
  </w:num>
  <w:num w:numId="20">
    <w:abstractNumId w:val="24"/>
  </w:num>
  <w:num w:numId="21">
    <w:abstractNumId w:val="11"/>
  </w:num>
  <w:num w:numId="22">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23">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24">
    <w:abstractNumId w:val="7"/>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13"/>
  </w:num>
  <w:num w:numId="27">
    <w:abstractNumId w:val="14"/>
  </w:num>
  <w:num w:numId="28">
    <w:abstractNumId w:val="7"/>
  </w:num>
  <w:num w:numId="29">
    <w:abstractNumId w:val="11"/>
  </w:num>
  <w:num w:numId="30">
    <w:abstractNumId w:val="20"/>
  </w:num>
  <w:num w:numId="31">
    <w:abstractNumId w:val="18"/>
  </w:num>
  <w:num w:numId="32">
    <w:abstractNumId w:val="27"/>
  </w:num>
  <w:num w:numId="33">
    <w:abstractNumId w:val="15"/>
  </w:num>
  <w:num w:numId="34">
    <w:abstractNumId w:val="23"/>
  </w:num>
  <w:num w:numId="35">
    <w:abstractNumId w:val="19"/>
  </w:num>
  <w:num w:numId="36">
    <w:abstractNumId w:val="33"/>
  </w:num>
  <w:num w:numId="37">
    <w:abstractNumId w:val="37"/>
  </w:num>
  <w:num w:numId="38">
    <w:abstractNumId w:val="17"/>
  </w:num>
  <w:num w:numId="39">
    <w:abstractNumId w:val="36"/>
  </w:num>
  <w:num w:numId="40">
    <w:abstractNumId w:val="35"/>
  </w:num>
  <w:num w:numId="41">
    <w:abstractNumId w:val="9"/>
  </w:num>
  <w:num w:numId="42">
    <w:abstractNumId w:val="21"/>
  </w:num>
  <w:num w:numId="43">
    <w:abstractNumId w:val="26"/>
  </w:num>
  <w:num w:numId="44">
    <w:abstractNumId w:val="34"/>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BE"/>
    <w:rsid w:val="00001229"/>
    <w:rsid w:val="0000131C"/>
    <w:rsid w:val="00002002"/>
    <w:rsid w:val="00003DC0"/>
    <w:rsid w:val="00004074"/>
    <w:rsid w:val="00004291"/>
    <w:rsid w:val="000047B5"/>
    <w:rsid w:val="000052A6"/>
    <w:rsid w:val="00005837"/>
    <w:rsid w:val="00014F2F"/>
    <w:rsid w:val="00016BDC"/>
    <w:rsid w:val="0001715D"/>
    <w:rsid w:val="000221E6"/>
    <w:rsid w:val="00022984"/>
    <w:rsid w:val="00022D8C"/>
    <w:rsid w:val="000240BF"/>
    <w:rsid w:val="000246C7"/>
    <w:rsid w:val="00024CD0"/>
    <w:rsid w:val="00025424"/>
    <w:rsid w:val="00026635"/>
    <w:rsid w:val="0002724A"/>
    <w:rsid w:val="00034545"/>
    <w:rsid w:val="0004117E"/>
    <w:rsid w:val="0004286A"/>
    <w:rsid w:val="000439C2"/>
    <w:rsid w:val="0004480E"/>
    <w:rsid w:val="000449DD"/>
    <w:rsid w:val="000478BE"/>
    <w:rsid w:val="000515A2"/>
    <w:rsid w:val="0005184B"/>
    <w:rsid w:val="00054AE9"/>
    <w:rsid w:val="000569E5"/>
    <w:rsid w:val="000573B8"/>
    <w:rsid w:val="0006089E"/>
    <w:rsid w:val="00060EF9"/>
    <w:rsid w:val="0006192E"/>
    <w:rsid w:val="00062D47"/>
    <w:rsid w:val="000652AC"/>
    <w:rsid w:val="000674EE"/>
    <w:rsid w:val="0006758C"/>
    <w:rsid w:val="000738D6"/>
    <w:rsid w:val="00073EC1"/>
    <w:rsid w:val="000740F7"/>
    <w:rsid w:val="00080AB8"/>
    <w:rsid w:val="00081DFA"/>
    <w:rsid w:val="0008297B"/>
    <w:rsid w:val="0008369C"/>
    <w:rsid w:val="00086D6E"/>
    <w:rsid w:val="00092970"/>
    <w:rsid w:val="0009306D"/>
    <w:rsid w:val="00097CE5"/>
    <w:rsid w:val="000A0598"/>
    <w:rsid w:val="000A4120"/>
    <w:rsid w:val="000A7B4A"/>
    <w:rsid w:val="000B1679"/>
    <w:rsid w:val="000B1CE9"/>
    <w:rsid w:val="000B2E8D"/>
    <w:rsid w:val="000B3BFE"/>
    <w:rsid w:val="000B4256"/>
    <w:rsid w:val="000C1786"/>
    <w:rsid w:val="000C2E88"/>
    <w:rsid w:val="000C491B"/>
    <w:rsid w:val="000D23C8"/>
    <w:rsid w:val="000D3481"/>
    <w:rsid w:val="000D396C"/>
    <w:rsid w:val="000D5141"/>
    <w:rsid w:val="000D6D8F"/>
    <w:rsid w:val="000E354D"/>
    <w:rsid w:val="000E6E63"/>
    <w:rsid w:val="000F0C98"/>
    <w:rsid w:val="000F3C72"/>
    <w:rsid w:val="00101347"/>
    <w:rsid w:val="00103D9F"/>
    <w:rsid w:val="00104797"/>
    <w:rsid w:val="00106B35"/>
    <w:rsid w:val="001110A1"/>
    <w:rsid w:val="00112E80"/>
    <w:rsid w:val="0011548D"/>
    <w:rsid w:val="0011712B"/>
    <w:rsid w:val="00117E0C"/>
    <w:rsid w:val="001314E3"/>
    <w:rsid w:val="00133FB7"/>
    <w:rsid w:val="00134499"/>
    <w:rsid w:val="0013586E"/>
    <w:rsid w:val="001363FF"/>
    <w:rsid w:val="001414DF"/>
    <w:rsid w:val="00141E7E"/>
    <w:rsid w:val="00144027"/>
    <w:rsid w:val="00154A04"/>
    <w:rsid w:val="001560A3"/>
    <w:rsid w:val="00160C39"/>
    <w:rsid w:val="00162068"/>
    <w:rsid w:val="00162DD2"/>
    <w:rsid w:val="001632F8"/>
    <w:rsid w:val="0016479E"/>
    <w:rsid w:val="00165BD5"/>
    <w:rsid w:val="00171442"/>
    <w:rsid w:val="0017273F"/>
    <w:rsid w:val="00176E8D"/>
    <w:rsid w:val="0018255E"/>
    <w:rsid w:val="001903FD"/>
    <w:rsid w:val="0019125A"/>
    <w:rsid w:val="00192ACC"/>
    <w:rsid w:val="001932EC"/>
    <w:rsid w:val="0019594A"/>
    <w:rsid w:val="001A2DD4"/>
    <w:rsid w:val="001B0934"/>
    <w:rsid w:val="001B287A"/>
    <w:rsid w:val="001C1216"/>
    <w:rsid w:val="001C2702"/>
    <w:rsid w:val="001C2A9B"/>
    <w:rsid w:val="001C2CF4"/>
    <w:rsid w:val="001C55F3"/>
    <w:rsid w:val="001D0E35"/>
    <w:rsid w:val="001D1AFF"/>
    <w:rsid w:val="001D2482"/>
    <w:rsid w:val="001D2B20"/>
    <w:rsid w:val="001D3582"/>
    <w:rsid w:val="001D509F"/>
    <w:rsid w:val="001D684E"/>
    <w:rsid w:val="001D78CB"/>
    <w:rsid w:val="001E0A74"/>
    <w:rsid w:val="001E0DE9"/>
    <w:rsid w:val="001E3498"/>
    <w:rsid w:val="001E6CF4"/>
    <w:rsid w:val="001F3426"/>
    <w:rsid w:val="001F470F"/>
    <w:rsid w:val="00203130"/>
    <w:rsid w:val="002037B1"/>
    <w:rsid w:val="0020695C"/>
    <w:rsid w:val="00206B89"/>
    <w:rsid w:val="00211EBC"/>
    <w:rsid w:val="00213A47"/>
    <w:rsid w:val="00215260"/>
    <w:rsid w:val="002251A9"/>
    <w:rsid w:val="00227EEA"/>
    <w:rsid w:val="00231954"/>
    <w:rsid w:val="00233B42"/>
    <w:rsid w:val="00233CA3"/>
    <w:rsid w:val="00234177"/>
    <w:rsid w:val="00241E4C"/>
    <w:rsid w:val="002460C9"/>
    <w:rsid w:val="00255B8C"/>
    <w:rsid w:val="00265B82"/>
    <w:rsid w:val="00270975"/>
    <w:rsid w:val="00271382"/>
    <w:rsid w:val="00273752"/>
    <w:rsid w:val="002752DA"/>
    <w:rsid w:val="00276324"/>
    <w:rsid w:val="00276A31"/>
    <w:rsid w:val="0027798C"/>
    <w:rsid w:val="002801C9"/>
    <w:rsid w:val="00284895"/>
    <w:rsid w:val="0028523F"/>
    <w:rsid w:val="00285705"/>
    <w:rsid w:val="00287359"/>
    <w:rsid w:val="0029055C"/>
    <w:rsid w:val="002931FA"/>
    <w:rsid w:val="0029339B"/>
    <w:rsid w:val="00293E83"/>
    <w:rsid w:val="002953DD"/>
    <w:rsid w:val="00296A6E"/>
    <w:rsid w:val="002A082D"/>
    <w:rsid w:val="002A3FD6"/>
    <w:rsid w:val="002A7DF5"/>
    <w:rsid w:val="002B2580"/>
    <w:rsid w:val="002B7ACE"/>
    <w:rsid w:val="002C06F6"/>
    <w:rsid w:val="002C2142"/>
    <w:rsid w:val="002C261D"/>
    <w:rsid w:val="002C6A2F"/>
    <w:rsid w:val="002C6E4C"/>
    <w:rsid w:val="002D2B53"/>
    <w:rsid w:val="002D2DA4"/>
    <w:rsid w:val="002D31A3"/>
    <w:rsid w:val="002D3ACE"/>
    <w:rsid w:val="002D42BD"/>
    <w:rsid w:val="002D4710"/>
    <w:rsid w:val="002D4CE6"/>
    <w:rsid w:val="002E26F4"/>
    <w:rsid w:val="002E4124"/>
    <w:rsid w:val="002E43E8"/>
    <w:rsid w:val="002E6267"/>
    <w:rsid w:val="002F7CBA"/>
    <w:rsid w:val="00300443"/>
    <w:rsid w:val="0030159B"/>
    <w:rsid w:val="00303CF6"/>
    <w:rsid w:val="003043F4"/>
    <w:rsid w:val="003072DC"/>
    <w:rsid w:val="00307C7D"/>
    <w:rsid w:val="00311436"/>
    <w:rsid w:val="0031196B"/>
    <w:rsid w:val="00316C4B"/>
    <w:rsid w:val="00322C4D"/>
    <w:rsid w:val="00324275"/>
    <w:rsid w:val="00325A95"/>
    <w:rsid w:val="003304A7"/>
    <w:rsid w:val="00332864"/>
    <w:rsid w:val="0033291D"/>
    <w:rsid w:val="003335BE"/>
    <w:rsid w:val="00334C97"/>
    <w:rsid w:val="00337560"/>
    <w:rsid w:val="00337AC4"/>
    <w:rsid w:val="003406CF"/>
    <w:rsid w:val="0034125C"/>
    <w:rsid w:val="00342A67"/>
    <w:rsid w:val="00342C05"/>
    <w:rsid w:val="00343C0D"/>
    <w:rsid w:val="00344EA1"/>
    <w:rsid w:val="00345C22"/>
    <w:rsid w:val="00346435"/>
    <w:rsid w:val="00347AF4"/>
    <w:rsid w:val="00347C29"/>
    <w:rsid w:val="00347FA7"/>
    <w:rsid w:val="003503CF"/>
    <w:rsid w:val="003503F3"/>
    <w:rsid w:val="00350BCB"/>
    <w:rsid w:val="0035242B"/>
    <w:rsid w:val="00352F62"/>
    <w:rsid w:val="003531EC"/>
    <w:rsid w:val="00354C40"/>
    <w:rsid w:val="00361D25"/>
    <w:rsid w:val="0036549C"/>
    <w:rsid w:val="00365579"/>
    <w:rsid w:val="00371451"/>
    <w:rsid w:val="003719C2"/>
    <w:rsid w:val="003730CD"/>
    <w:rsid w:val="00373222"/>
    <w:rsid w:val="00373F06"/>
    <w:rsid w:val="0037450D"/>
    <w:rsid w:val="00374780"/>
    <w:rsid w:val="003758A3"/>
    <w:rsid w:val="00383D65"/>
    <w:rsid w:val="003858E6"/>
    <w:rsid w:val="00386718"/>
    <w:rsid w:val="00387005"/>
    <w:rsid w:val="00393AC1"/>
    <w:rsid w:val="00394C81"/>
    <w:rsid w:val="00395CE4"/>
    <w:rsid w:val="00397064"/>
    <w:rsid w:val="00397444"/>
    <w:rsid w:val="00397783"/>
    <w:rsid w:val="00397A3F"/>
    <w:rsid w:val="003A164D"/>
    <w:rsid w:val="003A19BA"/>
    <w:rsid w:val="003B15BE"/>
    <w:rsid w:val="003B1AEB"/>
    <w:rsid w:val="003B2503"/>
    <w:rsid w:val="003B29E7"/>
    <w:rsid w:val="003C19FE"/>
    <w:rsid w:val="003C1D1B"/>
    <w:rsid w:val="003C3292"/>
    <w:rsid w:val="003C4941"/>
    <w:rsid w:val="003C53B6"/>
    <w:rsid w:val="003D08DF"/>
    <w:rsid w:val="003D0D05"/>
    <w:rsid w:val="003D56BC"/>
    <w:rsid w:val="003E0FA3"/>
    <w:rsid w:val="003E194A"/>
    <w:rsid w:val="003E5F3C"/>
    <w:rsid w:val="003F68A8"/>
    <w:rsid w:val="0040018F"/>
    <w:rsid w:val="0040150C"/>
    <w:rsid w:val="004068A3"/>
    <w:rsid w:val="004104A1"/>
    <w:rsid w:val="004136CC"/>
    <w:rsid w:val="0041419D"/>
    <w:rsid w:val="00420039"/>
    <w:rsid w:val="00421238"/>
    <w:rsid w:val="00422590"/>
    <w:rsid w:val="00422E9B"/>
    <w:rsid w:val="00423B81"/>
    <w:rsid w:val="004244AF"/>
    <w:rsid w:val="004264AA"/>
    <w:rsid w:val="00426A76"/>
    <w:rsid w:val="00426F88"/>
    <w:rsid w:val="00431D6B"/>
    <w:rsid w:val="004336F7"/>
    <w:rsid w:val="00434FC5"/>
    <w:rsid w:val="004355AD"/>
    <w:rsid w:val="00435AE8"/>
    <w:rsid w:val="0043703B"/>
    <w:rsid w:val="00437114"/>
    <w:rsid w:val="00437E75"/>
    <w:rsid w:val="0044579B"/>
    <w:rsid w:val="00447D76"/>
    <w:rsid w:val="004518A5"/>
    <w:rsid w:val="0045248C"/>
    <w:rsid w:val="004539EF"/>
    <w:rsid w:val="00454626"/>
    <w:rsid w:val="0046044C"/>
    <w:rsid w:val="00460C0B"/>
    <w:rsid w:val="00461145"/>
    <w:rsid w:val="00461263"/>
    <w:rsid w:val="004708BB"/>
    <w:rsid w:val="00472EE4"/>
    <w:rsid w:val="00475E31"/>
    <w:rsid w:val="00481BF1"/>
    <w:rsid w:val="00482A96"/>
    <w:rsid w:val="00483FAE"/>
    <w:rsid w:val="00492820"/>
    <w:rsid w:val="004A18DB"/>
    <w:rsid w:val="004A3D83"/>
    <w:rsid w:val="004A5DDC"/>
    <w:rsid w:val="004A75CF"/>
    <w:rsid w:val="004B6727"/>
    <w:rsid w:val="004B7F0D"/>
    <w:rsid w:val="004C13B3"/>
    <w:rsid w:val="004C6035"/>
    <w:rsid w:val="004C6FF1"/>
    <w:rsid w:val="004D1B55"/>
    <w:rsid w:val="004D315E"/>
    <w:rsid w:val="004D4E69"/>
    <w:rsid w:val="004D4FE2"/>
    <w:rsid w:val="004D6105"/>
    <w:rsid w:val="004D6CAD"/>
    <w:rsid w:val="004D7FF2"/>
    <w:rsid w:val="004E0C02"/>
    <w:rsid w:val="004F224F"/>
    <w:rsid w:val="004F3960"/>
    <w:rsid w:val="004F3A58"/>
    <w:rsid w:val="004F3F7C"/>
    <w:rsid w:val="004F5407"/>
    <w:rsid w:val="0050648F"/>
    <w:rsid w:val="005108B4"/>
    <w:rsid w:val="0051137D"/>
    <w:rsid w:val="005126EB"/>
    <w:rsid w:val="005135E3"/>
    <w:rsid w:val="00516801"/>
    <w:rsid w:val="00516CF1"/>
    <w:rsid w:val="005204F6"/>
    <w:rsid w:val="00521B46"/>
    <w:rsid w:val="00522259"/>
    <w:rsid w:val="005231E7"/>
    <w:rsid w:val="00525D0E"/>
    <w:rsid w:val="00526D76"/>
    <w:rsid w:val="00526E77"/>
    <w:rsid w:val="00527D98"/>
    <w:rsid w:val="00530AF5"/>
    <w:rsid w:val="00537C10"/>
    <w:rsid w:val="00555D90"/>
    <w:rsid w:val="005560C9"/>
    <w:rsid w:val="00556E35"/>
    <w:rsid w:val="00560AF5"/>
    <w:rsid w:val="00561FE0"/>
    <w:rsid w:val="00563BE1"/>
    <w:rsid w:val="00570DD7"/>
    <w:rsid w:val="005721C3"/>
    <w:rsid w:val="00573776"/>
    <w:rsid w:val="005741A1"/>
    <w:rsid w:val="0057511D"/>
    <w:rsid w:val="00577581"/>
    <w:rsid w:val="0057758B"/>
    <w:rsid w:val="005778D0"/>
    <w:rsid w:val="00583CBA"/>
    <w:rsid w:val="00583FC7"/>
    <w:rsid w:val="00584704"/>
    <w:rsid w:val="00585ABA"/>
    <w:rsid w:val="00590927"/>
    <w:rsid w:val="0059156E"/>
    <w:rsid w:val="005A05B7"/>
    <w:rsid w:val="005A3DF4"/>
    <w:rsid w:val="005A487E"/>
    <w:rsid w:val="005B0EEA"/>
    <w:rsid w:val="005B1060"/>
    <w:rsid w:val="005B392D"/>
    <w:rsid w:val="005B41E7"/>
    <w:rsid w:val="005B5541"/>
    <w:rsid w:val="005C288F"/>
    <w:rsid w:val="005C54EA"/>
    <w:rsid w:val="005C6790"/>
    <w:rsid w:val="005E3CBE"/>
    <w:rsid w:val="005F029D"/>
    <w:rsid w:val="005F0F79"/>
    <w:rsid w:val="005F5DBB"/>
    <w:rsid w:val="005F7F24"/>
    <w:rsid w:val="00604BDC"/>
    <w:rsid w:val="00611CFD"/>
    <w:rsid w:val="0061239F"/>
    <w:rsid w:val="00613F46"/>
    <w:rsid w:val="00614206"/>
    <w:rsid w:val="006156F9"/>
    <w:rsid w:val="006163B2"/>
    <w:rsid w:val="006243B9"/>
    <w:rsid w:val="00631F2E"/>
    <w:rsid w:val="0063470C"/>
    <w:rsid w:val="0064156F"/>
    <w:rsid w:val="00642144"/>
    <w:rsid w:val="0064291F"/>
    <w:rsid w:val="00647978"/>
    <w:rsid w:val="006479D6"/>
    <w:rsid w:val="00647C0F"/>
    <w:rsid w:val="00650397"/>
    <w:rsid w:val="00650631"/>
    <w:rsid w:val="00650984"/>
    <w:rsid w:val="00650C14"/>
    <w:rsid w:val="0065126F"/>
    <w:rsid w:val="00651E04"/>
    <w:rsid w:val="006522AC"/>
    <w:rsid w:val="00652B23"/>
    <w:rsid w:val="006546CC"/>
    <w:rsid w:val="00654EC6"/>
    <w:rsid w:val="006600FA"/>
    <w:rsid w:val="006638BA"/>
    <w:rsid w:val="00663F03"/>
    <w:rsid w:val="006666E2"/>
    <w:rsid w:val="00667206"/>
    <w:rsid w:val="0066797F"/>
    <w:rsid w:val="00670C26"/>
    <w:rsid w:val="00671CE2"/>
    <w:rsid w:val="006733A2"/>
    <w:rsid w:val="00674958"/>
    <w:rsid w:val="00676476"/>
    <w:rsid w:val="0067649B"/>
    <w:rsid w:val="00677662"/>
    <w:rsid w:val="00680F52"/>
    <w:rsid w:val="00680FBB"/>
    <w:rsid w:val="00681A6D"/>
    <w:rsid w:val="006833F7"/>
    <w:rsid w:val="006836E5"/>
    <w:rsid w:val="00692E59"/>
    <w:rsid w:val="00693983"/>
    <w:rsid w:val="00695F44"/>
    <w:rsid w:val="00696CDA"/>
    <w:rsid w:val="006978AE"/>
    <w:rsid w:val="006A2CA8"/>
    <w:rsid w:val="006A4D6D"/>
    <w:rsid w:val="006A7D8E"/>
    <w:rsid w:val="006B1D9A"/>
    <w:rsid w:val="006B3477"/>
    <w:rsid w:val="006B47AE"/>
    <w:rsid w:val="006B613F"/>
    <w:rsid w:val="006B622D"/>
    <w:rsid w:val="006B6EA3"/>
    <w:rsid w:val="006C0922"/>
    <w:rsid w:val="006C3824"/>
    <w:rsid w:val="006C63E5"/>
    <w:rsid w:val="006D127E"/>
    <w:rsid w:val="006D1F0B"/>
    <w:rsid w:val="006D39B5"/>
    <w:rsid w:val="006D5A6B"/>
    <w:rsid w:val="006E075D"/>
    <w:rsid w:val="006E425D"/>
    <w:rsid w:val="006E4DD9"/>
    <w:rsid w:val="006E693D"/>
    <w:rsid w:val="006F0FD2"/>
    <w:rsid w:val="006F46F3"/>
    <w:rsid w:val="006F61AD"/>
    <w:rsid w:val="00700737"/>
    <w:rsid w:val="00704A3A"/>
    <w:rsid w:val="007064C0"/>
    <w:rsid w:val="00707CB2"/>
    <w:rsid w:val="00707FDD"/>
    <w:rsid w:val="007123EE"/>
    <w:rsid w:val="007139AB"/>
    <w:rsid w:val="007144F7"/>
    <w:rsid w:val="007147B7"/>
    <w:rsid w:val="0071480C"/>
    <w:rsid w:val="00714E3E"/>
    <w:rsid w:val="007151E8"/>
    <w:rsid w:val="00716FAA"/>
    <w:rsid w:val="00716FDE"/>
    <w:rsid w:val="007230AE"/>
    <w:rsid w:val="00723C90"/>
    <w:rsid w:val="007258FF"/>
    <w:rsid w:val="00733C03"/>
    <w:rsid w:val="007374F8"/>
    <w:rsid w:val="0074209F"/>
    <w:rsid w:val="00742DE8"/>
    <w:rsid w:val="00743284"/>
    <w:rsid w:val="00743D83"/>
    <w:rsid w:val="007452C3"/>
    <w:rsid w:val="0074560B"/>
    <w:rsid w:val="00746228"/>
    <w:rsid w:val="00746564"/>
    <w:rsid w:val="00750268"/>
    <w:rsid w:val="00752345"/>
    <w:rsid w:val="007550A1"/>
    <w:rsid w:val="007637EC"/>
    <w:rsid w:val="00763D00"/>
    <w:rsid w:val="007648E3"/>
    <w:rsid w:val="00764E06"/>
    <w:rsid w:val="0076672B"/>
    <w:rsid w:val="007707D4"/>
    <w:rsid w:val="007733C4"/>
    <w:rsid w:val="007825C9"/>
    <w:rsid w:val="00784DD3"/>
    <w:rsid w:val="00787201"/>
    <w:rsid w:val="007873E7"/>
    <w:rsid w:val="0079544C"/>
    <w:rsid w:val="00795B97"/>
    <w:rsid w:val="00796A0E"/>
    <w:rsid w:val="00796D98"/>
    <w:rsid w:val="007A176A"/>
    <w:rsid w:val="007A2311"/>
    <w:rsid w:val="007A35D2"/>
    <w:rsid w:val="007A4DFE"/>
    <w:rsid w:val="007A55D0"/>
    <w:rsid w:val="007B1914"/>
    <w:rsid w:val="007B605F"/>
    <w:rsid w:val="007B73A9"/>
    <w:rsid w:val="007B7850"/>
    <w:rsid w:val="007C15FB"/>
    <w:rsid w:val="007C45D6"/>
    <w:rsid w:val="007C6FD7"/>
    <w:rsid w:val="007D6BB9"/>
    <w:rsid w:val="007E3EF9"/>
    <w:rsid w:val="007E7279"/>
    <w:rsid w:val="007F2F45"/>
    <w:rsid w:val="007F31E5"/>
    <w:rsid w:val="007F52F9"/>
    <w:rsid w:val="007F6C32"/>
    <w:rsid w:val="00802856"/>
    <w:rsid w:val="00803C22"/>
    <w:rsid w:val="00804A00"/>
    <w:rsid w:val="008056CC"/>
    <w:rsid w:val="008071B1"/>
    <w:rsid w:val="008102C4"/>
    <w:rsid w:val="00811075"/>
    <w:rsid w:val="00811DF4"/>
    <w:rsid w:val="008168BB"/>
    <w:rsid w:val="0081778A"/>
    <w:rsid w:val="008224CB"/>
    <w:rsid w:val="0082517F"/>
    <w:rsid w:val="00825678"/>
    <w:rsid w:val="0082623F"/>
    <w:rsid w:val="008264E5"/>
    <w:rsid w:val="008270AE"/>
    <w:rsid w:val="00832C3A"/>
    <w:rsid w:val="00834BAE"/>
    <w:rsid w:val="00836427"/>
    <w:rsid w:val="00841FF7"/>
    <w:rsid w:val="00843F09"/>
    <w:rsid w:val="008508B9"/>
    <w:rsid w:val="00850C16"/>
    <w:rsid w:val="008530EB"/>
    <w:rsid w:val="008531E9"/>
    <w:rsid w:val="008533F6"/>
    <w:rsid w:val="0085642B"/>
    <w:rsid w:val="00862C8E"/>
    <w:rsid w:val="00863E8E"/>
    <w:rsid w:val="00864790"/>
    <w:rsid w:val="00866BC6"/>
    <w:rsid w:val="008724BA"/>
    <w:rsid w:val="00880362"/>
    <w:rsid w:val="008909DC"/>
    <w:rsid w:val="008926C1"/>
    <w:rsid w:val="00893C85"/>
    <w:rsid w:val="008A145A"/>
    <w:rsid w:val="008A3177"/>
    <w:rsid w:val="008A4E53"/>
    <w:rsid w:val="008A4F60"/>
    <w:rsid w:val="008A7BD1"/>
    <w:rsid w:val="008B0C23"/>
    <w:rsid w:val="008B0E0F"/>
    <w:rsid w:val="008B575A"/>
    <w:rsid w:val="008B58A7"/>
    <w:rsid w:val="008B7715"/>
    <w:rsid w:val="008B791D"/>
    <w:rsid w:val="008C0430"/>
    <w:rsid w:val="008C0488"/>
    <w:rsid w:val="008C63A8"/>
    <w:rsid w:val="008C745A"/>
    <w:rsid w:val="008D209D"/>
    <w:rsid w:val="008E0421"/>
    <w:rsid w:val="008E262D"/>
    <w:rsid w:val="008E375D"/>
    <w:rsid w:val="008E3CAD"/>
    <w:rsid w:val="008E3F3B"/>
    <w:rsid w:val="008E65EE"/>
    <w:rsid w:val="008F0C33"/>
    <w:rsid w:val="008F2833"/>
    <w:rsid w:val="008F4542"/>
    <w:rsid w:val="008F48AE"/>
    <w:rsid w:val="008F7059"/>
    <w:rsid w:val="0090144D"/>
    <w:rsid w:val="00910EE1"/>
    <w:rsid w:val="00911166"/>
    <w:rsid w:val="009123F0"/>
    <w:rsid w:val="0091305F"/>
    <w:rsid w:val="009165AA"/>
    <w:rsid w:val="00917B39"/>
    <w:rsid w:val="009208BE"/>
    <w:rsid w:val="00920C6E"/>
    <w:rsid w:val="0092253E"/>
    <w:rsid w:val="00922DDD"/>
    <w:rsid w:val="009231FB"/>
    <w:rsid w:val="00924E12"/>
    <w:rsid w:val="00926BFD"/>
    <w:rsid w:val="009271A0"/>
    <w:rsid w:val="009277AB"/>
    <w:rsid w:val="0093038A"/>
    <w:rsid w:val="00930789"/>
    <w:rsid w:val="00931D1C"/>
    <w:rsid w:val="00933CD7"/>
    <w:rsid w:val="00933D33"/>
    <w:rsid w:val="009340B9"/>
    <w:rsid w:val="00941512"/>
    <w:rsid w:val="00942511"/>
    <w:rsid w:val="00945A8C"/>
    <w:rsid w:val="0094729E"/>
    <w:rsid w:val="009506BA"/>
    <w:rsid w:val="00952BCA"/>
    <w:rsid w:val="009551CB"/>
    <w:rsid w:val="00956011"/>
    <w:rsid w:val="00956799"/>
    <w:rsid w:val="0095774F"/>
    <w:rsid w:val="00957B66"/>
    <w:rsid w:val="00962C29"/>
    <w:rsid w:val="0096323B"/>
    <w:rsid w:val="009637C0"/>
    <w:rsid w:val="00964C6E"/>
    <w:rsid w:val="00964D8F"/>
    <w:rsid w:val="009745AC"/>
    <w:rsid w:val="00977174"/>
    <w:rsid w:val="00980A04"/>
    <w:rsid w:val="009837CB"/>
    <w:rsid w:val="00983B6E"/>
    <w:rsid w:val="00983E08"/>
    <w:rsid w:val="00986D8B"/>
    <w:rsid w:val="009A32C8"/>
    <w:rsid w:val="009A6972"/>
    <w:rsid w:val="009A7260"/>
    <w:rsid w:val="009B0C45"/>
    <w:rsid w:val="009B1EA3"/>
    <w:rsid w:val="009B2E8C"/>
    <w:rsid w:val="009B5A88"/>
    <w:rsid w:val="009B6A2C"/>
    <w:rsid w:val="009C3F7E"/>
    <w:rsid w:val="009C419A"/>
    <w:rsid w:val="009C547A"/>
    <w:rsid w:val="009D1A30"/>
    <w:rsid w:val="009D3E19"/>
    <w:rsid w:val="009D561A"/>
    <w:rsid w:val="009E0203"/>
    <w:rsid w:val="009E194E"/>
    <w:rsid w:val="009E54A4"/>
    <w:rsid w:val="009E638A"/>
    <w:rsid w:val="009E6EE9"/>
    <w:rsid w:val="009F44BF"/>
    <w:rsid w:val="009F62EE"/>
    <w:rsid w:val="00A00EA8"/>
    <w:rsid w:val="00A018E1"/>
    <w:rsid w:val="00A07AC7"/>
    <w:rsid w:val="00A1559B"/>
    <w:rsid w:val="00A16020"/>
    <w:rsid w:val="00A22D74"/>
    <w:rsid w:val="00A24C49"/>
    <w:rsid w:val="00A27D26"/>
    <w:rsid w:val="00A30E83"/>
    <w:rsid w:val="00A312EF"/>
    <w:rsid w:val="00A3152B"/>
    <w:rsid w:val="00A34EC4"/>
    <w:rsid w:val="00A361FD"/>
    <w:rsid w:val="00A36824"/>
    <w:rsid w:val="00A377EB"/>
    <w:rsid w:val="00A408B9"/>
    <w:rsid w:val="00A40E3A"/>
    <w:rsid w:val="00A42B3B"/>
    <w:rsid w:val="00A4317D"/>
    <w:rsid w:val="00A43A55"/>
    <w:rsid w:val="00A45953"/>
    <w:rsid w:val="00A471AD"/>
    <w:rsid w:val="00A51555"/>
    <w:rsid w:val="00A51866"/>
    <w:rsid w:val="00A60F47"/>
    <w:rsid w:val="00A62360"/>
    <w:rsid w:val="00A63C5A"/>
    <w:rsid w:val="00A664F4"/>
    <w:rsid w:val="00A71F46"/>
    <w:rsid w:val="00A7258C"/>
    <w:rsid w:val="00A7258D"/>
    <w:rsid w:val="00A73657"/>
    <w:rsid w:val="00A75B41"/>
    <w:rsid w:val="00A77F09"/>
    <w:rsid w:val="00A8658A"/>
    <w:rsid w:val="00A86AEE"/>
    <w:rsid w:val="00A91991"/>
    <w:rsid w:val="00A93866"/>
    <w:rsid w:val="00A94494"/>
    <w:rsid w:val="00A94497"/>
    <w:rsid w:val="00A94644"/>
    <w:rsid w:val="00A94C64"/>
    <w:rsid w:val="00AA10DE"/>
    <w:rsid w:val="00AA1386"/>
    <w:rsid w:val="00AA6019"/>
    <w:rsid w:val="00AB07C0"/>
    <w:rsid w:val="00AB3E3E"/>
    <w:rsid w:val="00AB6C18"/>
    <w:rsid w:val="00AB72E1"/>
    <w:rsid w:val="00AB75F8"/>
    <w:rsid w:val="00AC2979"/>
    <w:rsid w:val="00AC2FC7"/>
    <w:rsid w:val="00AC3D4C"/>
    <w:rsid w:val="00AC5080"/>
    <w:rsid w:val="00AC5928"/>
    <w:rsid w:val="00AC5C28"/>
    <w:rsid w:val="00AC5EF3"/>
    <w:rsid w:val="00AC72ED"/>
    <w:rsid w:val="00AD0745"/>
    <w:rsid w:val="00AD0FCA"/>
    <w:rsid w:val="00AD0FE6"/>
    <w:rsid w:val="00AD102A"/>
    <w:rsid w:val="00AD14AA"/>
    <w:rsid w:val="00AD25EF"/>
    <w:rsid w:val="00AD7B62"/>
    <w:rsid w:val="00AE6BE6"/>
    <w:rsid w:val="00AF029F"/>
    <w:rsid w:val="00AF13E3"/>
    <w:rsid w:val="00AF2F64"/>
    <w:rsid w:val="00AF5D72"/>
    <w:rsid w:val="00AF6723"/>
    <w:rsid w:val="00AF7243"/>
    <w:rsid w:val="00B00B44"/>
    <w:rsid w:val="00B046A9"/>
    <w:rsid w:val="00B122E4"/>
    <w:rsid w:val="00B13734"/>
    <w:rsid w:val="00B15362"/>
    <w:rsid w:val="00B2058D"/>
    <w:rsid w:val="00B22B8D"/>
    <w:rsid w:val="00B22DF8"/>
    <w:rsid w:val="00B24383"/>
    <w:rsid w:val="00B3133F"/>
    <w:rsid w:val="00B33374"/>
    <w:rsid w:val="00B3344D"/>
    <w:rsid w:val="00B335A4"/>
    <w:rsid w:val="00B34339"/>
    <w:rsid w:val="00B419A6"/>
    <w:rsid w:val="00B41D23"/>
    <w:rsid w:val="00B427C0"/>
    <w:rsid w:val="00B451BC"/>
    <w:rsid w:val="00B465CE"/>
    <w:rsid w:val="00B46ADB"/>
    <w:rsid w:val="00B47055"/>
    <w:rsid w:val="00B57ECC"/>
    <w:rsid w:val="00B60397"/>
    <w:rsid w:val="00B604E6"/>
    <w:rsid w:val="00B6066F"/>
    <w:rsid w:val="00B65125"/>
    <w:rsid w:val="00B67390"/>
    <w:rsid w:val="00B67678"/>
    <w:rsid w:val="00B702DC"/>
    <w:rsid w:val="00B70BEC"/>
    <w:rsid w:val="00B7175F"/>
    <w:rsid w:val="00B72C73"/>
    <w:rsid w:val="00B736C7"/>
    <w:rsid w:val="00B74CC4"/>
    <w:rsid w:val="00B779BC"/>
    <w:rsid w:val="00B80FCB"/>
    <w:rsid w:val="00B82F87"/>
    <w:rsid w:val="00B83A34"/>
    <w:rsid w:val="00B83F44"/>
    <w:rsid w:val="00B86B79"/>
    <w:rsid w:val="00B92D08"/>
    <w:rsid w:val="00B93E79"/>
    <w:rsid w:val="00B94FE7"/>
    <w:rsid w:val="00B977C7"/>
    <w:rsid w:val="00BA04EB"/>
    <w:rsid w:val="00BA390B"/>
    <w:rsid w:val="00BA3E89"/>
    <w:rsid w:val="00BA4166"/>
    <w:rsid w:val="00BA7EF5"/>
    <w:rsid w:val="00BB0FFD"/>
    <w:rsid w:val="00BB466C"/>
    <w:rsid w:val="00BB4748"/>
    <w:rsid w:val="00BC4281"/>
    <w:rsid w:val="00BC66DF"/>
    <w:rsid w:val="00BC69DB"/>
    <w:rsid w:val="00BC70D7"/>
    <w:rsid w:val="00BC7A91"/>
    <w:rsid w:val="00BC7FA2"/>
    <w:rsid w:val="00BD03AC"/>
    <w:rsid w:val="00BD0ACC"/>
    <w:rsid w:val="00BD11CC"/>
    <w:rsid w:val="00BD2C5A"/>
    <w:rsid w:val="00BD2C6D"/>
    <w:rsid w:val="00BD385A"/>
    <w:rsid w:val="00BD3C25"/>
    <w:rsid w:val="00BD5666"/>
    <w:rsid w:val="00BD6B5E"/>
    <w:rsid w:val="00BD7E5C"/>
    <w:rsid w:val="00BE00A5"/>
    <w:rsid w:val="00BE1C35"/>
    <w:rsid w:val="00BE38F2"/>
    <w:rsid w:val="00BE3D27"/>
    <w:rsid w:val="00BF493F"/>
    <w:rsid w:val="00C07699"/>
    <w:rsid w:val="00C07B67"/>
    <w:rsid w:val="00C105FD"/>
    <w:rsid w:val="00C111F3"/>
    <w:rsid w:val="00C12FCE"/>
    <w:rsid w:val="00C15986"/>
    <w:rsid w:val="00C15D33"/>
    <w:rsid w:val="00C162F4"/>
    <w:rsid w:val="00C16DC6"/>
    <w:rsid w:val="00C204ED"/>
    <w:rsid w:val="00C2763F"/>
    <w:rsid w:val="00C32A70"/>
    <w:rsid w:val="00C34060"/>
    <w:rsid w:val="00C340E2"/>
    <w:rsid w:val="00C35CE7"/>
    <w:rsid w:val="00C35F5A"/>
    <w:rsid w:val="00C371F1"/>
    <w:rsid w:val="00C432BD"/>
    <w:rsid w:val="00C46E3D"/>
    <w:rsid w:val="00C47688"/>
    <w:rsid w:val="00C47BD8"/>
    <w:rsid w:val="00C50838"/>
    <w:rsid w:val="00C528B3"/>
    <w:rsid w:val="00C543CA"/>
    <w:rsid w:val="00C5513F"/>
    <w:rsid w:val="00C56258"/>
    <w:rsid w:val="00C6134F"/>
    <w:rsid w:val="00C617EE"/>
    <w:rsid w:val="00C64C99"/>
    <w:rsid w:val="00C6562D"/>
    <w:rsid w:val="00C65E29"/>
    <w:rsid w:val="00C71400"/>
    <w:rsid w:val="00C71738"/>
    <w:rsid w:val="00C71953"/>
    <w:rsid w:val="00C72217"/>
    <w:rsid w:val="00C752AC"/>
    <w:rsid w:val="00C7702E"/>
    <w:rsid w:val="00C81B1D"/>
    <w:rsid w:val="00C82BD5"/>
    <w:rsid w:val="00C8310B"/>
    <w:rsid w:val="00C83820"/>
    <w:rsid w:val="00C86CCD"/>
    <w:rsid w:val="00C86DF0"/>
    <w:rsid w:val="00C9219F"/>
    <w:rsid w:val="00C92E9E"/>
    <w:rsid w:val="00C93527"/>
    <w:rsid w:val="00C959B9"/>
    <w:rsid w:val="00C96A48"/>
    <w:rsid w:val="00CA2B3F"/>
    <w:rsid w:val="00CA3A96"/>
    <w:rsid w:val="00CA6CA6"/>
    <w:rsid w:val="00CB21C8"/>
    <w:rsid w:val="00CB36E3"/>
    <w:rsid w:val="00CB56D5"/>
    <w:rsid w:val="00CB5D48"/>
    <w:rsid w:val="00CB755F"/>
    <w:rsid w:val="00CC0FE6"/>
    <w:rsid w:val="00CC1385"/>
    <w:rsid w:val="00CC423D"/>
    <w:rsid w:val="00CD0F13"/>
    <w:rsid w:val="00CD2540"/>
    <w:rsid w:val="00CD29EF"/>
    <w:rsid w:val="00CD40DD"/>
    <w:rsid w:val="00CE4CE6"/>
    <w:rsid w:val="00CE619D"/>
    <w:rsid w:val="00CE70B9"/>
    <w:rsid w:val="00CF295F"/>
    <w:rsid w:val="00D0178F"/>
    <w:rsid w:val="00D05472"/>
    <w:rsid w:val="00D05631"/>
    <w:rsid w:val="00D06BA7"/>
    <w:rsid w:val="00D11B71"/>
    <w:rsid w:val="00D1442B"/>
    <w:rsid w:val="00D14B46"/>
    <w:rsid w:val="00D170B4"/>
    <w:rsid w:val="00D171E9"/>
    <w:rsid w:val="00D2592E"/>
    <w:rsid w:val="00D26610"/>
    <w:rsid w:val="00D30161"/>
    <w:rsid w:val="00D304EA"/>
    <w:rsid w:val="00D32A1C"/>
    <w:rsid w:val="00D34125"/>
    <w:rsid w:val="00D36B68"/>
    <w:rsid w:val="00D411F9"/>
    <w:rsid w:val="00D45307"/>
    <w:rsid w:val="00D46CA5"/>
    <w:rsid w:val="00D50176"/>
    <w:rsid w:val="00D52AB4"/>
    <w:rsid w:val="00D53B1E"/>
    <w:rsid w:val="00D54022"/>
    <w:rsid w:val="00D54F74"/>
    <w:rsid w:val="00D5642E"/>
    <w:rsid w:val="00D604C0"/>
    <w:rsid w:val="00D614F4"/>
    <w:rsid w:val="00D63BBD"/>
    <w:rsid w:val="00D65BEB"/>
    <w:rsid w:val="00D65FC2"/>
    <w:rsid w:val="00D70603"/>
    <w:rsid w:val="00D70D7A"/>
    <w:rsid w:val="00D733F0"/>
    <w:rsid w:val="00D83A1F"/>
    <w:rsid w:val="00D85EA6"/>
    <w:rsid w:val="00D907AA"/>
    <w:rsid w:val="00D909D6"/>
    <w:rsid w:val="00D90FC3"/>
    <w:rsid w:val="00D91A71"/>
    <w:rsid w:val="00D94983"/>
    <w:rsid w:val="00D955FF"/>
    <w:rsid w:val="00D95F22"/>
    <w:rsid w:val="00DA2BD6"/>
    <w:rsid w:val="00DA2ED6"/>
    <w:rsid w:val="00DA3C53"/>
    <w:rsid w:val="00DA50C6"/>
    <w:rsid w:val="00DA5A31"/>
    <w:rsid w:val="00DA7156"/>
    <w:rsid w:val="00DA7627"/>
    <w:rsid w:val="00DB03C3"/>
    <w:rsid w:val="00DB1A67"/>
    <w:rsid w:val="00DB2981"/>
    <w:rsid w:val="00DB4B0C"/>
    <w:rsid w:val="00DC2F1A"/>
    <w:rsid w:val="00DD1026"/>
    <w:rsid w:val="00DD10E6"/>
    <w:rsid w:val="00DD1C15"/>
    <w:rsid w:val="00DD360C"/>
    <w:rsid w:val="00DD5135"/>
    <w:rsid w:val="00DD571E"/>
    <w:rsid w:val="00DD6502"/>
    <w:rsid w:val="00DD6709"/>
    <w:rsid w:val="00DE22B4"/>
    <w:rsid w:val="00DF1A68"/>
    <w:rsid w:val="00DF29FB"/>
    <w:rsid w:val="00DF5253"/>
    <w:rsid w:val="00DF7076"/>
    <w:rsid w:val="00E01E34"/>
    <w:rsid w:val="00E0427E"/>
    <w:rsid w:val="00E10726"/>
    <w:rsid w:val="00E12B47"/>
    <w:rsid w:val="00E13058"/>
    <w:rsid w:val="00E1532B"/>
    <w:rsid w:val="00E15B6B"/>
    <w:rsid w:val="00E16659"/>
    <w:rsid w:val="00E16EEC"/>
    <w:rsid w:val="00E17AA3"/>
    <w:rsid w:val="00E23205"/>
    <w:rsid w:val="00E25442"/>
    <w:rsid w:val="00E27B43"/>
    <w:rsid w:val="00E27C40"/>
    <w:rsid w:val="00E31756"/>
    <w:rsid w:val="00E32190"/>
    <w:rsid w:val="00E33C45"/>
    <w:rsid w:val="00E37358"/>
    <w:rsid w:val="00E37B3C"/>
    <w:rsid w:val="00E46656"/>
    <w:rsid w:val="00E5178D"/>
    <w:rsid w:val="00E53421"/>
    <w:rsid w:val="00E54686"/>
    <w:rsid w:val="00E61088"/>
    <w:rsid w:val="00E611E8"/>
    <w:rsid w:val="00E61396"/>
    <w:rsid w:val="00E61943"/>
    <w:rsid w:val="00E6365B"/>
    <w:rsid w:val="00E664E0"/>
    <w:rsid w:val="00E66AD4"/>
    <w:rsid w:val="00E72FEC"/>
    <w:rsid w:val="00E7472F"/>
    <w:rsid w:val="00E76E91"/>
    <w:rsid w:val="00E77B99"/>
    <w:rsid w:val="00E8011F"/>
    <w:rsid w:val="00E80547"/>
    <w:rsid w:val="00E84F48"/>
    <w:rsid w:val="00E84FFE"/>
    <w:rsid w:val="00E874DA"/>
    <w:rsid w:val="00EA01AF"/>
    <w:rsid w:val="00EA1450"/>
    <w:rsid w:val="00EA442E"/>
    <w:rsid w:val="00EA6CC0"/>
    <w:rsid w:val="00EB0EDE"/>
    <w:rsid w:val="00EB658B"/>
    <w:rsid w:val="00EC021E"/>
    <w:rsid w:val="00EC136C"/>
    <w:rsid w:val="00EC261B"/>
    <w:rsid w:val="00EC2A41"/>
    <w:rsid w:val="00ED3D4B"/>
    <w:rsid w:val="00ED55E2"/>
    <w:rsid w:val="00ED62B0"/>
    <w:rsid w:val="00EE010B"/>
    <w:rsid w:val="00EE336D"/>
    <w:rsid w:val="00EE3834"/>
    <w:rsid w:val="00EE5AC8"/>
    <w:rsid w:val="00EE7308"/>
    <w:rsid w:val="00EF00E8"/>
    <w:rsid w:val="00EF3936"/>
    <w:rsid w:val="00EF46EC"/>
    <w:rsid w:val="00EF5AA8"/>
    <w:rsid w:val="00F039CE"/>
    <w:rsid w:val="00F06C32"/>
    <w:rsid w:val="00F07492"/>
    <w:rsid w:val="00F2221A"/>
    <w:rsid w:val="00F22338"/>
    <w:rsid w:val="00F2252E"/>
    <w:rsid w:val="00F235DB"/>
    <w:rsid w:val="00F237A9"/>
    <w:rsid w:val="00F24DFE"/>
    <w:rsid w:val="00F26673"/>
    <w:rsid w:val="00F27EC4"/>
    <w:rsid w:val="00F31F31"/>
    <w:rsid w:val="00F34098"/>
    <w:rsid w:val="00F438BD"/>
    <w:rsid w:val="00F4478B"/>
    <w:rsid w:val="00F50021"/>
    <w:rsid w:val="00F53627"/>
    <w:rsid w:val="00F55B71"/>
    <w:rsid w:val="00F603C9"/>
    <w:rsid w:val="00F60DAD"/>
    <w:rsid w:val="00F60E77"/>
    <w:rsid w:val="00F6144D"/>
    <w:rsid w:val="00F618AD"/>
    <w:rsid w:val="00F70852"/>
    <w:rsid w:val="00F735EC"/>
    <w:rsid w:val="00F73A1C"/>
    <w:rsid w:val="00F73EE7"/>
    <w:rsid w:val="00F80236"/>
    <w:rsid w:val="00F81C5C"/>
    <w:rsid w:val="00F84CE2"/>
    <w:rsid w:val="00F84FA6"/>
    <w:rsid w:val="00F862C8"/>
    <w:rsid w:val="00F87EBC"/>
    <w:rsid w:val="00F90B5D"/>
    <w:rsid w:val="00F92B83"/>
    <w:rsid w:val="00F92C34"/>
    <w:rsid w:val="00F93186"/>
    <w:rsid w:val="00F95C3E"/>
    <w:rsid w:val="00FA15B1"/>
    <w:rsid w:val="00FA5E98"/>
    <w:rsid w:val="00FA7C59"/>
    <w:rsid w:val="00FB0880"/>
    <w:rsid w:val="00FB301B"/>
    <w:rsid w:val="00FB4D22"/>
    <w:rsid w:val="00FC1D2C"/>
    <w:rsid w:val="00FC21C2"/>
    <w:rsid w:val="00FC26E9"/>
    <w:rsid w:val="00FC5316"/>
    <w:rsid w:val="00FC5D9F"/>
    <w:rsid w:val="00FC5EC9"/>
    <w:rsid w:val="00FC6672"/>
    <w:rsid w:val="00FD326B"/>
    <w:rsid w:val="00FD45FB"/>
    <w:rsid w:val="00FD7450"/>
    <w:rsid w:val="00FE16AE"/>
    <w:rsid w:val="00FE1992"/>
    <w:rsid w:val="00FE67E0"/>
    <w:rsid w:val="00FE6CF6"/>
    <w:rsid w:val="00FE7C86"/>
    <w:rsid w:val="00FF2714"/>
    <w:rsid w:val="00FF4AF5"/>
    <w:rsid w:val="00FF7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3D3847F"/>
  <w15:docId w15:val="{51FD232D-0C90-4E4D-BB65-0FEBBA9B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6CCD"/>
    <w:pPr>
      <w:suppressAutoHyphens/>
    </w:pPr>
    <w:rPr>
      <w:rFonts w:ascii="Palatino Linotype" w:hAnsi="Palatino Linotype"/>
      <w:sz w:val="24"/>
      <w:szCs w:val="24"/>
      <w:lang w:eastAsia="ar-SA"/>
    </w:rPr>
  </w:style>
  <w:style w:type="paragraph" w:styleId="Heading1">
    <w:name w:val="heading 1"/>
    <w:basedOn w:val="Normal"/>
    <w:next w:val="Normal"/>
    <w:qFormat/>
    <w:rsid w:val="00C86CCD"/>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C86CCD"/>
    <w:pPr>
      <w:keepNext/>
      <w:tabs>
        <w:tab w:val="num" w:pos="576"/>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C86CCD"/>
    <w:pPr>
      <w:keepNext/>
      <w:tabs>
        <w:tab w:val="left" w:pos="270"/>
        <w:tab w:val="num" w:pos="720"/>
        <w:tab w:val="left" w:pos="2160"/>
      </w:tabs>
      <w:ind w:left="720" w:hanging="720"/>
      <w:outlineLvl w:val="2"/>
    </w:pPr>
    <w:rPr>
      <w:rFonts w:ascii="Times New Roman" w:hAnsi="Times New Roman"/>
      <w:b/>
      <w:sz w:val="22"/>
      <w:szCs w:val="20"/>
    </w:rPr>
  </w:style>
  <w:style w:type="paragraph" w:styleId="Heading4">
    <w:name w:val="heading 4"/>
    <w:basedOn w:val="Normal"/>
    <w:next w:val="Normal"/>
    <w:qFormat/>
    <w:rsid w:val="00C86CCD"/>
    <w:pPr>
      <w:keepNext/>
      <w:tabs>
        <w:tab w:val="num" w:pos="864"/>
      </w:tabs>
      <w:spacing w:before="240" w:after="60"/>
      <w:ind w:left="864" w:hanging="864"/>
      <w:outlineLvl w:val="3"/>
    </w:pPr>
    <w:rPr>
      <w:rFonts w:ascii="Times New Roman" w:hAnsi="Times New Roman"/>
      <w:b/>
      <w:bCs/>
      <w:sz w:val="28"/>
      <w:szCs w:val="28"/>
    </w:rPr>
  </w:style>
  <w:style w:type="paragraph" w:styleId="Heading5">
    <w:name w:val="heading 5"/>
    <w:basedOn w:val="Normal"/>
    <w:next w:val="Normal"/>
    <w:qFormat/>
    <w:rsid w:val="00C86CCD"/>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C86CCD"/>
    <w:pPr>
      <w:tabs>
        <w:tab w:val="num"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qFormat/>
    <w:rsid w:val="00C86CCD"/>
    <w:pPr>
      <w:tabs>
        <w:tab w:val="num" w:pos="1296"/>
      </w:tabs>
      <w:spacing w:before="240" w:after="60"/>
      <w:ind w:left="1296" w:hanging="1296"/>
      <w:outlineLvl w:val="6"/>
    </w:pPr>
    <w:rPr>
      <w:rFonts w:ascii="Times New Roman" w:hAnsi="Times New Roman"/>
    </w:rPr>
  </w:style>
  <w:style w:type="paragraph" w:styleId="Heading8">
    <w:name w:val="heading 8"/>
    <w:basedOn w:val="Normal"/>
    <w:next w:val="Normal"/>
    <w:qFormat/>
    <w:rsid w:val="00C86CCD"/>
    <w:pPr>
      <w:tabs>
        <w:tab w:val="num" w:pos="1440"/>
      </w:tabs>
      <w:spacing w:before="240" w:after="60"/>
      <w:ind w:left="1440" w:hanging="1440"/>
      <w:outlineLvl w:val="7"/>
    </w:pPr>
    <w:rPr>
      <w:rFonts w:ascii="Times New Roman" w:hAnsi="Times New Roman"/>
      <w:i/>
      <w:iCs/>
    </w:rPr>
  </w:style>
  <w:style w:type="paragraph" w:styleId="Heading9">
    <w:name w:val="heading 9"/>
    <w:basedOn w:val="Normal"/>
    <w:next w:val="Normal"/>
    <w:qFormat/>
    <w:rsid w:val="00C86CCD"/>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86CCD"/>
    <w:rPr>
      <w:rFonts w:ascii="Symbol" w:hAnsi="Symbol"/>
    </w:rPr>
  </w:style>
  <w:style w:type="character" w:customStyle="1" w:styleId="WW8Num2z0">
    <w:name w:val="WW8Num2z0"/>
    <w:rsid w:val="00C86CCD"/>
    <w:rPr>
      <w:rFonts w:ascii="Wingdings" w:hAnsi="Wingdings"/>
    </w:rPr>
  </w:style>
  <w:style w:type="character" w:customStyle="1" w:styleId="WW8Num3z0">
    <w:name w:val="WW8Num3z0"/>
    <w:rsid w:val="00C86CCD"/>
    <w:rPr>
      <w:rFonts w:ascii="Symbol" w:hAnsi="Symbol"/>
    </w:rPr>
  </w:style>
  <w:style w:type="character" w:customStyle="1" w:styleId="WW8Num3z1">
    <w:name w:val="WW8Num3z1"/>
    <w:rsid w:val="00C86CCD"/>
    <w:rPr>
      <w:rFonts w:ascii="Courier New" w:hAnsi="Courier New" w:cs="Courier New"/>
    </w:rPr>
  </w:style>
  <w:style w:type="character" w:customStyle="1" w:styleId="WW8Num4z0">
    <w:name w:val="WW8Num4z0"/>
    <w:rsid w:val="00C86CCD"/>
    <w:rPr>
      <w:b w:val="0"/>
    </w:rPr>
  </w:style>
  <w:style w:type="character" w:customStyle="1" w:styleId="WW8Num5z0">
    <w:name w:val="WW8Num5z0"/>
    <w:rsid w:val="00C86CCD"/>
    <w:rPr>
      <w:rFonts w:ascii="Wingdings" w:hAnsi="Wingdings"/>
    </w:rPr>
  </w:style>
  <w:style w:type="character" w:customStyle="1" w:styleId="WW8Num5z2">
    <w:name w:val="WW8Num5z2"/>
    <w:rsid w:val="00C86CCD"/>
    <w:rPr>
      <w:rFonts w:ascii="Wingdings" w:hAnsi="Wingdings"/>
      <w:sz w:val="20"/>
    </w:rPr>
  </w:style>
  <w:style w:type="character" w:customStyle="1" w:styleId="WW8Num6z0">
    <w:name w:val="WW8Num6z0"/>
    <w:rsid w:val="00C86CCD"/>
    <w:rPr>
      <w:rFonts w:ascii="Symbol" w:hAnsi="Symbol"/>
      <w:sz w:val="20"/>
    </w:rPr>
  </w:style>
  <w:style w:type="character" w:customStyle="1" w:styleId="Absatz-Standardschriftart">
    <w:name w:val="Absatz-Standardschriftart"/>
    <w:rsid w:val="00C86CCD"/>
  </w:style>
  <w:style w:type="character" w:customStyle="1" w:styleId="WW-Absatz-Standardschriftart">
    <w:name w:val="WW-Absatz-Standardschriftart"/>
    <w:rsid w:val="00C86CCD"/>
  </w:style>
  <w:style w:type="character" w:customStyle="1" w:styleId="WW-Absatz-Standardschriftart1">
    <w:name w:val="WW-Absatz-Standardschriftart1"/>
    <w:rsid w:val="00C86CCD"/>
  </w:style>
  <w:style w:type="character" w:customStyle="1" w:styleId="WW-Absatz-Standardschriftart11">
    <w:name w:val="WW-Absatz-Standardschriftart11"/>
    <w:rsid w:val="00C86CCD"/>
  </w:style>
  <w:style w:type="character" w:customStyle="1" w:styleId="WW-Absatz-Standardschriftart111">
    <w:name w:val="WW-Absatz-Standardschriftart111"/>
    <w:rsid w:val="00C86CCD"/>
  </w:style>
  <w:style w:type="character" w:customStyle="1" w:styleId="WW8Num4z1">
    <w:name w:val="WW8Num4z1"/>
    <w:rsid w:val="00C86CCD"/>
    <w:rPr>
      <w:rFonts w:ascii="Symbol" w:hAnsi="Symbol" w:cs="StarSymbol"/>
      <w:sz w:val="18"/>
      <w:szCs w:val="18"/>
    </w:rPr>
  </w:style>
  <w:style w:type="character" w:customStyle="1" w:styleId="WW8Num6z2">
    <w:name w:val="WW8Num6z2"/>
    <w:rsid w:val="00C86CCD"/>
    <w:rPr>
      <w:rFonts w:ascii="Wingdings" w:hAnsi="Wingdings"/>
      <w:sz w:val="20"/>
    </w:rPr>
  </w:style>
  <w:style w:type="character" w:customStyle="1" w:styleId="WW8Num7z0">
    <w:name w:val="WW8Num7z0"/>
    <w:rsid w:val="00C86CCD"/>
    <w:rPr>
      <w:rFonts w:ascii="Symbol" w:hAnsi="Symbol"/>
      <w:sz w:val="18"/>
      <w:szCs w:val="18"/>
    </w:rPr>
  </w:style>
  <w:style w:type="character" w:customStyle="1" w:styleId="WW-Absatz-Standardschriftart1111">
    <w:name w:val="WW-Absatz-Standardschriftart1111"/>
    <w:rsid w:val="00C86CCD"/>
  </w:style>
  <w:style w:type="character" w:customStyle="1" w:styleId="WW8Num6z1">
    <w:name w:val="WW8Num6z1"/>
    <w:rsid w:val="00C86CCD"/>
    <w:rPr>
      <w:rFonts w:ascii="Courier New" w:hAnsi="Courier New"/>
      <w:sz w:val="20"/>
    </w:rPr>
  </w:style>
  <w:style w:type="character" w:customStyle="1" w:styleId="WW-Absatz-Standardschriftart11111">
    <w:name w:val="WW-Absatz-Standardschriftart11111"/>
    <w:rsid w:val="00C86CCD"/>
  </w:style>
  <w:style w:type="character" w:customStyle="1" w:styleId="WW8Num5z1">
    <w:name w:val="WW8Num5z1"/>
    <w:rsid w:val="00C86CCD"/>
    <w:rPr>
      <w:rFonts w:ascii="Symbol" w:hAnsi="Symbol" w:cs="StarSymbol"/>
      <w:sz w:val="18"/>
      <w:szCs w:val="18"/>
    </w:rPr>
  </w:style>
  <w:style w:type="character" w:customStyle="1" w:styleId="WW8Num7z1">
    <w:name w:val="WW8Num7z1"/>
    <w:rsid w:val="00C86CCD"/>
    <w:rPr>
      <w:rFonts w:ascii="Symbol" w:hAnsi="Symbol" w:cs="StarSymbol"/>
      <w:sz w:val="18"/>
      <w:szCs w:val="18"/>
    </w:rPr>
  </w:style>
  <w:style w:type="character" w:customStyle="1" w:styleId="WW8Num7z2">
    <w:name w:val="WW8Num7z2"/>
    <w:rsid w:val="00C86CCD"/>
    <w:rPr>
      <w:rFonts w:ascii="Wingdings" w:hAnsi="Wingdings"/>
    </w:rPr>
  </w:style>
  <w:style w:type="character" w:customStyle="1" w:styleId="WW8Num8z0">
    <w:name w:val="WW8Num8z0"/>
    <w:rsid w:val="00C86CCD"/>
    <w:rPr>
      <w:rFonts w:ascii="Symbol" w:hAnsi="Symbol"/>
    </w:rPr>
  </w:style>
  <w:style w:type="character" w:customStyle="1" w:styleId="WW-Absatz-Standardschriftart111111">
    <w:name w:val="WW-Absatz-Standardschriftart111111"/>
    <w:rsid w:val="00C86CCD"/>
  </w:style>
  <w:style w:type="character" w:customStyle="1" w:styleId="WW8Num2z1">
    <w:name w:val="WW8Num2z1"/>
    <w:rsid w:val="00C86CCD"/>
    <w:rPr>
      <w:rFonts w:ascii="Courier New" w:hAnsi="Courier New" w:cs="Courier New"/>
    </w:rPr>
  </w:style>
  <w:style w:type="character" w:customStyle="1" w:styleId="WW8Num2z3">
    <w:name w:val="WW8Num2z3"/>
    <w:rsid w:val="00C86CCD"/>
    <w:rPr>
      <w:rFonts w:ascii="Symbol" w:hAnsi="Symbol"/>
    </w:rPr>
  </w:style>
  <w:style w:type="character" w:customStyle="1" w:styleId="WW8Num3z2">
    <w:name w:val="WW8Num3z2"/>
    <w:rsid w:val="00C86CCD"/>
    <w:rPr>
      <w:rFonts w:ascii="Wingdings" w:hAnsi="Wingdings"/>
    </w:rPr>
  </w:style>
  <w:style w:type="character" w:customStyle="1" w:styleId="WW8Num9z0">
    <w:name w:val="WW8Num9z0"/>
    <w:rsid w:val="00C86CCD"/>
    <w:rPr>
      <w:rFonts w:ascii="Book Antiqua" w:hAnsi="Book Antiqua"/>
    </w:rPr>
  </w:style>
  <w:style w:type="character" w:customStyle="1" w:styleId="WW8Num10z0">
    <w:name w:val="WW8Num10z0"/>
    <w:rsid w:val="00C86CCD"/>
    <w:rPr>
      <w:rFonts w:ascii="Symbol" w:hAnsi="Symbol"/>
    </w:rPr>
  </w:style>
  <w:style w:type="character" w:customStyle="1" w:styleId="WW8Num10z1">
    <w:name w:val="WW8Num10z1"/>
    <w:rsid w:val="00C86CCD"/>
    <w:rPr>
      <w:rFonts w:ascii="Symbol" w:hAnsi="Symbol"/>
      <w:color w:val="auto"/>
    </w:rPr>
  </w:style>
  <w:style w:type="character" w:customStyle="1" w:styleId="WW8Num10z2">
    <w:name w:val="WW8Num10z2"/>
    <w:rsid w:val="00C86CCD"/>
    <w:rPr>
      <w:rFonts w:ascii="Wingdings" w:hAnsi="Wingdings"/>
    </w:rPr>
  </w:style>
  <w:style w:type="character" w:customStyle="1" w:styleId="WW8Num11z0">
    <w:name w:val="WW8Num11z0"/>
    <w:rsid w:val="00C86CCD"/>
    <w:rPr>
      <w:rFonts w:ascii="Wingdings" w:hAnsi="Wingdings"/>
    </w:rPr>
  </w:style>
  <w:style w:type="character" w:customStyle="1" w:styleId="WW8Num12z0">
    <w:name w:val="WW8Num12z0"/>
    <w:rsid w:val="00C86CCD"/>
    <w:rPr>
      <w:rFonts w:ascii="Symbol" w:hAnsi="Symbol"/>
    </w:rPr>
  </w:style>
  <w:style w:type="character" w:customStyle="1" w:styleId="WW8Num12z1">
    <w:name w:val="WW8Num12z1"/>
    <w:rsid w:val="00C86CCD"/>
    <w:rPr>
      <w:rFonts w:ascii="Courier New" w:hAnsi="Courier New" w:cs="Courier New"/>
    </w:rPr>
  </w:style>
  <w:style w:type="character" w:customStyle="1" w:styleId="WW8Num12z2">
    <w:name w:val="WW8Num12z2"/>
    <w:rsid w:val="00C86CCD"/>
    <w:rPr>
      <w:rFonts w:ascii="Wingdings" w:hAnsi="Wingdings"/>
    </w:rPr>
  </w:style>
  <w:style w:type="character" w:customStyle="1" w:styleId="WW8Num13z0">
    <w:name w:val="WW8Num13z0"/>
    <w:rsid w:val="00C86CCD"/>
    <w:rPr>
      <w:rFonts w:ascii="Symbol" w:hAnsi="Symbol"/>
      <w:sz w:val="20"/>
    </w:rPr>
  </w:style>
  <w:style w:type="character" w:customStyle="1" w:styleId="WW8Num14z0">
    <w:name w:val="WW8Num14z0"/>
    <w:rsid w:val="00C86CCD"/>
    <w:rPr>
      <w:rFonts w:ascii="Symbol" w:hAnsi="Symbol"/>
    </w:rPr>
  </w:style>
  <w:style w:type="character" w:styleId="PageNumber">
    <w:name w:val="page number"/>
    <w:basedOn w:val="DefaultParagraphFont"/>
    <w:rsid w:val="00C86CCD"/>
  </w:style>
  <w:style w:type="character" w:customStyle="1" w:styleId="CharChar">
    <w:name w:val="Char Char"/>
    <w:rsid w:val="00C86CCD"/>
    <w:rPr>
      <w:rFonts w:ascii="Arial" w:hAnsi="Arial" w:cs="Arial"/>
      <w:b/>
      <w:bCs/>
      <w:kern w:val="1"/>
      <w:sz w:val="32"/>
      <w:szCs w:val="32"/>
    </w:rPr>
  </w:style>
  <w:style w:type="character" w:customStyle="1" w:styleId="alltext1">
    <w:name w:val="alltext1"/>
    <w:rsid w:val="00C86CCD"/>
    <w:rPr>
      <w:rFonts w:ascii="Arial" w:hAnsi="Arial" w:cs="Arial"/>
      <w:strike w:val="0"/>
      <w:dstrike w:val="0"/>
      <w:color w:val="333333"/>
      <w:sz w:val="18"/>
      <w:szCs w:val="18"/>
      <w:u w:val="none"/>
    </w:rPr>
  </w:style>
  <w:style w:type="character" w:customStyle="1" w:styleId="ResumeBodyCharChar">
    <w:name w:val="Resume Body Char Char"/>
    <w:rsid w:val="00C86CCD"/>
    <w:rPr>
      <w:szCs w:val="24"/>
      <w:lang w:val="en-US" w:eastAsia="ar-SA" w:bidi="ar-SA"/>
    </w:rPr>
  </w:style>
  <w:style w:type="character" w:customStyle="1" w:styleId="ResumeSkillSetChar">
    <w:name w:val="Resume SkillSet Char"/>
    <w:rsid w:val="00C86CCD"/>
    <w:rPr>
      <w:b/>
      <w:bCs/>
      <w:sz w:val="24"/>
      <w:szCs w:val="24"/>
      <w:lang w:val="en-US" w:eastAsia="ar-SA" w:bidi="ar-SA"/>
    </w:rPr>
  </w:style>
  <w:style w:type="character" w:customStyle="1" w:styleId="ResumeListChar">
    <w:name w:val="Resume List Char"/>
    <w:rsid w:val="00C86CCD"/>
    <w:rPr>
      <w:lang w:val="en-US" w:eastAsia="ar-SA" w:bidi="ar-SA"/>
    </w:rPr>
  </w:style>
  <w:style w:type="character" w:styleId="Hyperlink">
    <w:name w:val="Hyperlink"/>
    <w:rsid w:val="00C86CCD"/>
    <w:rPr>
      <w:color w:val="0000FF"/>
      <w:u w:val="single"/>
    </w:rPr>
  </w:style>
  <w:style w:type="character" w:customStyle="1" w:styleId="Kanbay">
    <w:name w:val="Kanbay"/>
    <w:rsid w:val="00C86CCD"/>
    <w:rPr>
      <w:rFonts w:ascii="Bookman Old Style" w:hAnsi="Bookman Old Style"/>
      <w:b w:val="0"/>
      <w:bCs w:val="0"/>
      <w:i w:val="0"/>
      <w:iCs w:val="0"/>
      <w:strike w:val="0"/>
      <w:dstrike w:val="0"/>
      <w:color w:val="auto"/>
      <w:sz w:val="22"/>
      <w:szCs w:val="22"/>
      <w:u w:val="none"/>
    </w:rPr>
  </w:style>
  <w:style w:type="character" w:customStyle="1" w:styleId="TextbodyChar">
    <w:name w:val="Text body Char"/>
    <w:rsid w:val="00C86CCD"/>
    <w:rPr>
      <w:rFonts w:ascii="Arial" w:hAnsi="Arial"/>
      <w:lang w:val="en-US" w:eastAsia="ar-SA" w:bidi="ar-SA"/>
    </w:rPr>
  </w:style>
  <w:style w:type="character" w:customStyle="1" w:styleId="tiny1">
    <w:name w:val="tiny1"/>
    <w:rsid w:val="00C86CCD"/>
    <w:rPr>
      <w:rFonts w:ascii="Arial" w:hAnsi="Arial" w:cs="Arial"/>
      <w:b w:val="0"/>
      <w:bCs w:val="0"/>
      <w:strike w:val="0"/>
      <w:dstrike w:val="0"/>
      <w:color w:val="000000"/>
      <w:u w:val="none"/>
    </w:rPr>
  </w:style>
  <w:style w:type="paragraph" w:customStyle="1" w:styleId="Heading">
    <w:name w:val="Heading"/>
    <w:basedOn w:val="Normal"/>
    <w:next w:val="BodyText"/>
    <w:rsid w:val="00C86CCD"/>
    <w:pPr>
      <w:keepNext/>
      <w:spacing w:before="240" w:after="120"/>
    </w:pPr>
    <w:rPr>
      <w:rFonts w:ascii="Arial" w:eastAsia="MS Mincho" w:hAnsi="Arial" w:cs="Tahoma"/>
      <w:sz w:val="28"/>
      <w:szCs w:val="28"/>
    </w:rPr>
  </w:style>
  <w:style w:type="paragraph" w:styleId="BodyText">
    <w:name w:val="Body Text"/>
    <w:basedOn w:val="Normal"/>
    <w:rsid w:val="00C86CCD"/>
    <w:rPr>
      <w:rFonts w:ascii="Times New Roman" w:hAnsi="Times New Roman"/>
      <w:szCs w:val="20"/>
    </w:rPr>
  </w:style>
  <w:style w:type="paragraph" w:styleId="List">
    <w:name w:val="List"/>
    <w:basedOn w:val="BodyText"/>
    <w:rsid w:val="00C86CCD"/>
    <w:rPr>
      <w:rFonts w:cs="Tahoma"/>
    </w:rPr>
  </w:style>
  <w:style w:type="paragraph" w:styleId="Caption">
    <w:name w:val="caption"/>
    <w:basedOn w:val="Normal"/>
    <w:qFormat/>
    <w:rsid w:val="00C86CCD"/>
    <w:pPr>
      <w:suppressLineNumbers/>
      <w:spacing w:before="120" w:after="120"/>
    </w:pPr>
    <w:rPr>
      <w:rFonts w:cs="Tahoma"/>
      <w:i/>
      <w:iCs/>
    </w:rPr>
  </w:style>
  <w:style w:type="paragraph" w:customStyle="1" w:styleId="Index">
    <w:name w:val="Index"/>
    <w:basedOn w:val="Normal"/>
    <w:rsid w:val="00C86CCD"/>
    <w:pPr>
      <w:suppressLineNumbers/>
    </w:pPr>
    <w:rPr>
      <w:rFonts w:cs="Tahoma"/>
    </w:rPr>
  </w:style>
  <w:style w:type="paragraph" w:styleId="ListBullet">
    <w:name w:val="List Bullet"/>
    <w:basedOn w:val="Normal"/>
    <w:next w:val="ListBullet2"/>
    <w:rsid w:val="00C86CCD"/>
    <w:pPr>
      <w:keepNext/>
      <w:tabs>
        <w:tab w:val="num" w:pos="360"/>
      </w:tabs>
      <w:ind w:left="360" w:hanging="360"/>
    </w:pPr>
  </w:style>
  <w:style w:type="paragraph" w:customStyle="1" w:styleId="ResumeName">
    <w:name w:val="Resume Name"/>
    <w:basedOn w:val="Heading1"/>
    <w:next w:val="ResumeHeading"/>
    <w:rsid w:val="00C86CCD"/>
    <w:pPr>
      <w:tabs>
        <w:tab w:val="clear" w:pos="432"/>
      </w:tabs>
      <w:spacing w:before="0"/>
      <w:ind w:left="0" w:firstLine="0"/>
      <w:jc w:val="right"/>
    </w:pPr>
    <w:rPr>
      <w:rFonts w:ascii="Times New Roman" w:hAnsi="Times New Roman" w:cs="Times New Roman"/>
      <w:i/>
      <w:sz w:val="28"/>
      <w:szCs w:val="28"/>
    </w:rPr>
  </w:style>
  <w:style w:type="paragraph" w:customStyle="1" w:styleId="ResumeHeading">
    <w:name w:val="Resume Heading"/>
    <w:basedOn w:val="Heading2"/>
    <w:rsid w:val="00C86CCD"/>
    <w:pPr>
      <w:pBdr>
        <w:bottom w:val="single" w:sz="4" w:space="1" w:color="000000"/>
      </w:pBdr>
      <w:tabs>
        <w:tab w:val="clear" w:pos="576"/>
      </w:tabs>
      <w:ind w:left="0" w:firstLine="0"/>
    </w:pPr>
    <w:rPr>
      <w:rFonts w:ascii="Times New Roman" w:hAnsi="Times New Roman"/>
    </w:rPr>
  </w:style>
  <w:style w:type="paragraph" w:customStyle="1" w:styleId="ResumeBullet">
    <w:name w:val="Resume Bullet"/>
    <w:basedOn w:val="Normal"/>
    <w:next w:val="ResumeBullet2"/>
    <w:rsid w:val="00C86CCD"/>
    <w:pPr>
      <w:keepLines/>
      <w:widowControl w:val="0"/>
      <w:tabs>
        <w:tab w:val="num" w:pos="360"/>
      </w:tabs>
      <w:spacing w:before="60"/>
      <w:ind w:left="360" w:hanging="360"/>
    </w:pPr>
    <w:rPr>
      <w:rFonts w:ascii="Times New Roman" w:hAnsi="Times New Roman"/>
      <w:sz w:val="20"/>
    </w:rPr>
  </w:style>
  <w:style w:type="paragraph" w:customStyle="1" w:styleId="ResumeBodyChar">
    <w:name w:val="Resume Body Char"/>
    <w:basedOn w:val="Normal"/>
    <w:rsid w:val="00C86CCD"/>
    <w:pPr>
      <w:spacing w:before="60"/>
    </w:pPr>
    <w:rPr>
      <w:rFonts w:ascii="Times New Roman" w:hAnsi="Times New Roman"/>
      <w:sz w:val="20"/>
    </w:rPr>
  </w:style>
  <w:style w:type="paragraph" w:styleId="ListBullet2">
    <w:name w:val="List Bullet 2"/>
    <w:basedOn w:val="Normal"/>
    <w:rsid w:val="00C86CCD"/>
    <w:pPr>
      <w:keepNext/>
      <w:tabs>
        <w:tab w:val="num" w:pos="720"/>
      </w:tabs>
      <w:ind w:left="720" w:hanging="360"/>
    </w:pPr>
  </w:style>
  <w:style w:type="paragraph" w:customStyle="1" w:styleId="ResumeBullet2">
    <w:name w:val="Resume Bullet 2"/>
    <w:rsid w:val="00C86CCD"/>
    <w:pPr>
      <w:numPr>
        <w:numId w:val="5"/>
      </w:numPr>
      <w:suppressAutoHyphens/>
    </w:pPr>
    <w:rPr>
      <w:rFonts w:eastAsia="Arial"/>
      <w:lang w:eastAsia="ar-SA"/>
    </w:rPr>
  </w:style>
  <w:style w:type="paragraph" w:customStyle="1" w:styleId="ResumeSkillSet">
    <w:name w:val="Resume SkillSet"/>
    <w:basedOn w:val="ResumeBodyChar"/>
    <w:rsid w:val="00C86CCD"/>
    <w:pPr>
      <w:keepLines/>
      <w:tabs>
        <w:tab w:val="left" w:pos="2160"/>
      </w:tabs>
      <w:jc w:val="center"/>
    </w:pPr>
    <w:rPr>
      <w:b/>
      <w:bCs/>
      <w:sz w:val="24"/>
    </w:rPr>
  </w:style>
  <w:style w:type="paragraph" w:customStyle="1" w:styleId="ResumeHeader">
    <w:name w:val="Resume Header"/>
    <w:basedOn w:val="ResumeName"/>
    <w:rsid w:val="00C86CCD"/>
    <w:pPr>
      <w:spacing w:before="120"/>
    </w:pPr>
  </w:style>
  <w:style w:type="paragraph" w:styleId="Header">
    <w:name w:val="header"/>
    <w:basedOn w:val="Normal"/>
    <w:link w:val="HeaderChar"/>
    <w:uiPriority w:val="99"/>
    <w:rsid w:val="00C86CCD"/>
    <w:pPr>
      <w:tabs>
        <w:tab w:val="center" w:pos="4320"/>
        <w:tab w:val="right" w:pos="8640"/>
      </w:tabs>
    </w:pPr>
  </w:style>
  <w:style w:type="paragraph" w:styleId="Footer">
    <w:name w:val="footer"/>
    <w:basedOn w:val="Normal"/>
    <w:rsid w:val="00C86CCD"/>
    <w:pPr>
      <w:tabs>
        <w:tab w:val="center" w:pos="4320"/>
        <w:tab w:val="right" w:pos="8640"/>
      </w:tabs>
    </w:pPr>
  </w:style>
  <w:style w:type="paragraph" w:customStyle="1" w:styleId="ResumeCitation">
    <w:name w:val="Resume Citation"/>
    <w:basedOn w:val="ResumeBodyChar"/>
    <w:rsid w:val="00C86CCD"/>
    <w:pPr>
      <w:ind w:left="360" w:hanging="360"/>
    </w:pPr>
    <w:rPr>
      <w:bCs/>
    </w:rPr>
  </w:style>
  <w:style w:type="paragraph" w:customStyle="1" w:styleId="ResumeFooter">
    <w:name w:val="Resume Footer"/>
    <w:basedOn w:val="Normal"/>
    <w:rsid w:val="00C86CCD"/>
    <w:pPr>
      <w:jc w:val="both"/>
    </w:pPr>
    <w:rPr>
      <w:rFonts w:ascii="Times New Roman" w:hAnsi="Times New Roman"/>
      <w:i/>
      <w:sz w:val="16"/>
    </w:rPr>
  </w:style>
  <w:style w:type="paragraph" w:customStyle="1" w:styleId="ResumeLastSaved">
    <w:name w:val="Resume LastSaved"/>
    <w:rsid w:val="00C86CCD"/>
    <w:pPr>
      <w:suppressAutoHyphens/>
      <w:jc w:val="center"/>
    </w:pPr>
    <w:rPr>
      <w:rFonts w:eastAsia="Arial"/>
      <w:i/>
      <w:sz w:val="12"/>
      <w:lang w:eastAsia="ar-SA"/>
    </w:rPr>
  </w:style>
  <w:style w:type="paragraph" w:customStyle="1" w:styleId="ResumeProject">
    <w:name w:val="Resume Project"/>
    <w:basedOn w:val="ResumeHeading"/>
    <w:next w:val="ResumeDatehidden"/>
    <w:rsid w:val="00C86CCD"/>
    <w:pPr>
      <w:pBdr>
        <w:bottom w:val="none" w:sz="0" w:space="0" w:color="auto"/>
      </w:pBdr>
      <w:spacing w:before="120" w:after="0"/>
    </w:pPr>
    <w:rPr>
      <w:i w:val="0"/>
      <w:sz w:val="20"/>
      <w:u w:val="single"/>
    </w:rPr>
  </w:style>
  <w:style w:type="paragraph" w:customStyle="1" w:styleId="ResumeList">
    <w:name w:val="Resume List"/>
    <w:rsid w:val="00C86CCD"/>
    <w:pPr>
      <w:suppressAutoHyphens/>
      <w:spacing w:before="60"/>
    </w:pPr>
    <w:rPr>
      <w:rFonts w:eastAsia="Arial"/>
      <w:lang w:eastAsia="ar-SA"/>
    </w:rPr>
  </w:style>
  <w:style w:type="paragraph" w:customStyle="1" w:styleId="ResumeDatehidden">
    <w:name w:val="Resume Date (hidden)"/>
    <w:basedOn w:val="Normal"/>
    <w:next w:val="ResumeBullet"/>
    <w:rsid w:val="00C86CCD"/>
    <w:pPr>
      <w:keepLines/>
      <w:spacing w:before="60"/>
    </w:pPr>
    <w:rPr>
      <w:rFonts w:ascii="Times New Roman" w:hAnsi="Times New Roman"/>
      <w:b/>
      <w:vanish/>
      <w:sz w:val="20"/>
    </w:rPr>
  </w:style>
  <w:style w:type="paragraph" w:customStyle="1" w:styleId="EnterYourName">
    <w:name w:val="Enter Your Name"/>
    <w:basedOn w:val="ResumeHeader"/>
    <w:rsid w:val="00C86CCD"/>
    <w:rPr>
      <w:iCs/>
    </w:rPr>
  </w:style>
  <w:style w:type="paragraph" w:styleId="Date">
    <w:name w:val="Date"/>
    <w:basedOn w:val="Normal"/>
    <w:next w:val="Normal"/>
    <w:rsid w:val="00C86CCD"/>
  </w:style>
  <w:style w:type="paragraph" w:customStyle="1" w:styleId="ProjectDates">
    <w:name w:val="Project Dates"/>
    <w:basedOn w:val="Date"/>
    <w:rsid w:val="00C86CCD"/>
    <w:rPr>
      <w:rFonts w:ascii="Times New Roman" w:hAnsi="Times New Roman"/>
      <w:b/>
      <w:sz w:val="20"/>
    </w:rPr>
  </w:style>
  <w:style w:type="paragraph" w:customStyle="1" w:styleId="IndividualProfile">
    <w:name w:val="Individual Profile"/>
    <w:basedOn w:val="ResumeHeader"/>
    <w:rsid w:val="00C86CCD"/>
    <w:pPr>
      <w:jc w:val="left"/>
    </w:pPr>
    <w:rPr>
      <w:iCs/>
      <w:sz w:val="32"/>
      <w:szCs w:val="20"/>
    </w:rPr>
  </w:style>
  <w:style w:type="paragraph" w:styleId="BodyText3">
    <w:name w:val="Body Text 3"/>
    <w:basedOn w:val="Normal"/>
    <w:rsid w:val="00C86CCD"/>
    <w:pPr>
      <w:spacing w:after="120"/>
    </w:pPr>
    <w:rPr>
      <w:rFonts w:ascii="Times New Roman" w:hAnsi="Times New Roman"/>
      <w:sz w:val="16"/>
      <w:szCs w:val="16"/>
    </w:rPr>
  </w:style>
  <w:style w:type="paragraph" w:styleId="Subtitle">
    <w:name w:val="Subtitle"/>
    <w:basedOn w:val="Normal"/>
    <w:next w:val="BodyText"/>
    <w:qFormat/>
    <w:rsid w:val="00C86CCD"/>
    <w:rPr>
      <w:rFonts w:ascii="Times New Roman" w:hAnsi="Times New Roman"/>
      <w:b/>
      <w:szCs w:val="20"/>
    </w:rPr>
  </w:style>
  <w:style w:type="paragraph" w:customStyle="1" w:styleId="Standard">
    <w:name w:val="Standard"/>
    <w:rsid w:val="00C86CCD"/>
    <w:pPr>
      <w:widowControl w:val="0"/>
      <w:suppressAutoHyphens/>
      <w:autoSpaceDE w:val="0"/>
    </w:pPr>
    <w:rPr>
      <w:rFonts w:eastAsia="Arial"/>
      <w:sz w:val="24"/>
      <w:szCs w:val="24"/>
      <w:lang w:eastAsia="ar-SA"/>
    </w:rPr>
  </w:style>
  <w:style w:type="paragraph" w:customStyle="1" w:styleId="ResumeBody">
    <w:name w:val="Resume Body"/>
    <w:basedOn w:val="Normal"/>
    <w:rsid w:val="00C86CCD"/>
    <w:pPr>
      <w:spacing w:before="60"/>
    </w:pPr>
    <w:rPr>
      <w:rFonts w:ascii="Times New Roman" w:hAnsi="Times New Roman"/>
      <w:sz w:val="20"/>
    </w:rPr>
  </w:style>
  <w:style w:type="paragraph" w:styleId="NormalWeb">
    <w:name w:val="Normal (Web)"/>
    <w:basedOn w:val="Normal"/>
    <w:rsid w:val="00C86CCD"/>
    <w:pPr>
      <w:spacing w:before="100" w:after="100"/>
    </w:pPr>
    <w:rPr>
      <w:rFonts w:ascii="Times New Roman" w:hAnsi="Times New Roman"/>
    </w:rPr>
  </w:style>
  <w:style w:type="paragraph" w:customStyle="1" w:styleId="TableContents">
    <w:name w:val="Table Contents"/>
    <w:basedOn w:val="Normal"/>
    <w:rsid w:val="00C86CCD"/>
    <w:pPr>
      <w:widowControl w:val="0"/>
      <w:suppressLineNumbers/>
    </w:pPr>
    <w:rPr>
      <w:rFonts w:ascii="Times New Roman" w:eastAsia="Arial Unicode MS" w:hAnsi="Times New Roman" w:cs="Tahoma"/>
      <w:color w:val="000000"/>
      <w:lang w:eastAsia="en-US" w:bidi="en-US"/>
    </w:rPr>
  </w:style>
  <w:style w:type="paragraph" w:customStyle="1" w:styleId="TableHeading">
    <w:name w:val="Table Heading"/>
    <w:basedOn w:val="TableContents"/>
    <w:rsid w:val="00C86CCD"/>
    <w:pPr>
      <w:jc w:val="center"/>
    </w:pPr>
    <w:rPr>
      <w:b/>
      <w:bCs/>
    </w:rPr>
  </w:style>
  <w:style w:type="paragraph" w:customStyle="1" w:styleId="FirstListText">
    <w:name w:val="FirstListText"/>
    <w:basedOn w:val="Normal"/>
    <w:link w:val="FirstListTextChar"/>
    <w:rsid w:val="00347FA7"/>
    <w:pPr>
      <w:numPr>
        <w:numId w:val="15"/>
      </w:numPr>
      <w:suppressAutoHyphens w:val="0"/>
      <w:spacing w:after="60" w:line="360" w:lineRule="auto"/>
    </w:pPr>
    <w:rPr>
      <w:rFonts w:ascii="Verdana" w:hAnsi="Verdana"/>
      <w:sz w:val="17"/>
      <w:szCs w:val="20"/>
    </w:rPr>
  </w:style>
  <w:style w:type="character" w:customStyle="1" w:styleId="FirstListTextChar">
    <w:name w:val="FirstListText Char"/>
    <w:link w:val="FirstListText"/>
    <w:rsid w:val="00347FA7"/>
    <w:rPr>
      <w:rFonts w:ascii="Verdana" w:hAnsi="Verdana"/>
      <w:sz w:val="17"/>
    </w:rPr>
  </w:style>
  <w:style w:type="paragraph" w:styleId="ListParagraph">
    <w:name w:val="List Paragraph"/>
    <w:basedOn w:val="Normal"/>
    <w:uiPriority w:val="1"/>
    <w:qFormat/>
    <w:rsid w:val="00A7258D"/>
    <w:pPr>
      <w:suppressAutoHyphens w:val="0"/>
      <w:spacing w:after="100" w:afterAutospacing="1"/>
      <w:ind w:left="720"/>
      <w:contextualSpacing/>
    </w:pPr>
    <w:rPr>
      <w:rFonts w:ascii="Calibri" w:eastAsia="Calibri" w:hAnsi="Calibri"/>
      <w:sz w:val="22"/>
      <w:szCs w:val="22"/>
      <w:lang w:eastAsia="en-US"/>
    </w:rPr>
  </w:style>
  <w:style w:type="paragraph" w:styleId="BodyTextIndent">
    <w:name w:val="Body Text Indent"/>
    <w:basedOn w:val="Normal"/>
    <w:link w:val="BodyTextIndentChar"/>
    <w:rsid w:val="00233B42"/>
    <w:pPr>
      <w:spacing w:after="120"/>
      <w:ind w:left="360"/>
    </w:pPr>
  </w:style>
  <w:style w:type="character" w:customStyle="1" w:styleId="BodyTextIndentChar">
    <w:name w:val="Body Text Indent Char"/>
    <w:link w:val="BodyTextIndent"/>
    <w:rsid w:val="00233B42"/>
    <w:rPr>
      <w:rFonts w:ascii="Palatino Linotype" w:hAnsi="Palatino Linotype"/>
      <w:sz w:val="24"/>
      <w:szCs w:val="24"/>
      <w:lang w:eastAsia="ar-SA"/>
    </w:rPr>
  </w:style>
  <w:style w:type="character" w:customStyle="1" w:styleId="tdvamseel">
    <w:name w:val="tdvamseel"/>
    <w:rsid w:val="00917B39"/>
    <w:rPr>
      <w:rFonts w:ascii="Trebuchet MS" w:hAnsi="Trebuchet MS" w:hint="default"/>
      <w:sz w:val="26"/>
      <w:szCs w:val="26"/>
    </w:rPr>
  </w:style>
  <w:style w:type="paragraph" w:styleId="BodyText2">
    <w:name w:val="Body Text 2"/>
    <w:basedOn w:val="Normal"/>
    <w:link w:val="BodyText2Char"/>
    <w:rsid w:val="0046044C"/>
    <w:pPr>
      <w:spacing w:after="120" w:line="480" w:lineRule="auto"/>
    </w:pPr>
  </w:style>
  <w:style w:type="character" w:customStyle="1" w:styleId="BodyText2Char">
    <w:name w:val="Body Text 2 Char"/>
    <w:link w:val="BodyText2"/>
    <w:rsid w:val="0046044C"/>
    <w:rPr>
      <w:rFonts w:ascii="Palatino Linotype" w:hAnsi="Palatino Linotype"/>
      <w:sz w:val="24"/>
      <w:szCs w:val="24"/>
      <w:lang w:eastAsia="ar-SA"/>
    </w:rPr>
  </w:style>
  <w:style w:type="character" w:customStyle="1" w:styleId="HeaderChar">
    <w:name w:val="Header Char"/>
    <w:link w:val="Header"/>
    <w:uiPriority w:val="99"/>
    <w:rsid w:val="006E4DD9"/>
    <w:rPr>
      <w:rFonts w:ascii="Palatino Linotype" w:hAnsi="Palatino Linotype"/>
      <w:sz w:val="24"/>
      <w:szCs w:val="24"/>
      <w:lang w:eastAsia="ar-SA"/>
    </w:rPr>
  </w:style>
  <w:style w:type="paragraph" w:styleId="BalloonText">
    <w:name w:val="Balloon Text"/>
    <w:basedOn w:val="Normal"/>
    <w:link w:val="BalloonTextChar"/>
    <w:rsid w:val="006E4DD9"/>
    <w:rPr>
      <w:rFonts w:ascii="Tahoma" w:hAnsi="Tahoma"/>
      <w:sz w:val="16"/>
      <w:szCs w:val="16"/>
    </w:rPr>
  </w:style>
  <w:style w:type="character" w:customStyle="1" w:styleId="BalloonTextChar">
    <w:name w:val="Balloon Text Char"/>
    <w:link w:val="BalloonText"/>
    <w:rsid w:val="006E4DD9"/>
    <w:rPr>
      <w:rFonts w:ascii="Tahoma" w:hAnsi="Tahoma" w:cs="Tahoma"/>
      <w:sz w:val="16"/>
      <w:szCs w:val="16"/>
      <w:lang w:eastAsia="ar-SA"/>
    </w:rPr>
  </w:style>
  <w:style w:type="character" w:customStyle="1" w:styleId="WW8Num15z0">
    <w:name w:val="WW8Num15z0"/>
    <w:rsid w:val="00A408B9"/>
    <w:rPr>
      <w:rFonts w:ascii="Symbol" w:hAnsi="Symbol" w:cs="Symbol" w:hint="default"/>
    </w:rPr>
  </w:style>
  <w:style w:type="paragraph" w:customStyle="1" w:styleId="TableParagraph">
    <w:name w:val="Table Paragraph"/>
    <w:basedOn w:val="Normal"/>
    <w:uiPriority w:val="1"/>
    <w:qFormat/>
    <w:rsid w:val="006C0922"/>
    <w:pPr>
      <w:widowControl w:val="0"/>
      <w:suppressAutoHyphens w:val="0"/>
      <w:autoSpaceDE w:val="0"/>
      <w:autoSpaceDN w:val="0"/>
      <w:spacing w:before="2" w:line="246" w:lineRule="exact"/>
      <w:ind w:left="1203"/>
    </w:pPr>
    <w:rPr>
      <w:rFonts w:ascii="Arial" w:eastAsia="Arial" w:hAnsi="Arial" w:cs="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87107">
      <w:bodyDiv w:val="1"/>
      <w:marLeft w:val="0"/>
      <w:marRight w:val="0"/>
      <w:marTop w:val="0"/>
      <w:marBottom w:val="0"/>
      <w:divBdr>
        <w:top w:val="none" w:sz="0" w:space="0" w:color="auto"/>
        <w:left w:val="none" w:sz="0" w:space="0" w:color="auto"/>
        <w:bottom w:val="none" w:sz="0" w:space="0" w:color="auto"/>
        <w:right w:val="none" w:sz="0" w:space="0" w:color="auto"/>
      </w:divBdr>
    </w:div>
    <w:div w:id="122115437">
      <w:bodyDiv w:val="1"/>
      <w:marLeft w:val="0"/>
      <w:marRight w:val="0"/>
      <w:marTop w:val="0"/>
      <w:marBottom w:val="0"/>
      <w:divBdr>
        <w:top w:val="none" w:sz="0" w:space="0" w:color="auto"/>
        <w:left w:val="none" w:sz="0" w:space="0" w:color="auto"/>
        <w:bottom w:val="none" w:sz="0" w:space="0" w:color="auto"/>
        <w:right w:val="none" w:sz="0" w:space="0" w:color="auto"/>
      </w:divBdr>
    </w:div>
    <w:div w:id="504249833">
      <w:bodyDiv w:val="1"/>
      <w:marLeft w:val="0"/>
      <w:marRight w:val="0"/>
      <w:marTop w:val="0"/>
      <w:marBottom w:val="0"/>
      <w:divBdr>
        <w:top w:val="none" w:sz="0" w:space="0" w:color="auto"/>
        <w:left w:val="none" w:sz="0" w:space="0" w:color="auto"/>
        <w:bottom w:val="none" w:sz="0" w:space="0" w:color="auto"/>
        <w:right w:val="none" w:sz="0" w:space="0" w:color="auto"/>
      </w:divBdr>
    </w:div>
    <w:div w:id="526649591">
      <w:bodyDiv w:val="1"/>
      <w:marLeft w:val="0"/>
      <w:marRight w:val="0"/>
      <w:marTop w:val="0"/>
      <w:marBottom w:val="0"/>
      <w:divBdr>
        <w:top w:val="none" w:sz="0" w:space="0" w:color="auto"/>
        <w:left w:val="none" w:sz="0" w:space="0" w:color="auto"/>
        <w:bottom w:val="none" w:sz="0" w:space="0" w:color="auto"/>
        <w:right w:val="none" w:sz="0" w:space="0" w:color="auto"/>
      </w:divBdr>
    </w:div>
    <w:div w:id="542639805">
      <w:bodyDiv w:val="1"/>
      <w:marLeft w:val="0"/>
      <w:marRight w:val="0"/>
      <w:marTop w:val="0"/>
      <w:marBottom w:val="0"/>
      <w:divBdr>
        <w:top w:val="none" w:sz="0" w:space="0" w:color="auto"/>
        <w:left w:val="none" w:sz="0" w:space="0" w:color="auto"/>
        <w:bottom w:val="none" w:sz="0" w:space="0" w:color="auto"/>
        <w:right w:val="none" w:sz="0" w:space="0" w:color="auto"/>
      </w:divBdr>
    </w:div>
    <w:div w:id="555699772">
      <w:bodyDiv w:val="1"/>
      <w:marLeft w:val="0"/>
      <w:marRight w:val="0"/>
      <w:marTop w:val="0"/>
      <w:marBottom w:val="0"/>
      <w:divBdr>
        <w:top w:val="none" w:sz="0" w:space="0" w:color="auto"/>
        <w:left w:val="none" w:sz="0" w:space="0" w:color="auto"/>
        <w:bottom w:val="none" w:sz="0" w:space="0" w:color="auto"/>
        <w:right w:val="none" w:sz="0" w:space="0" w:color="auto"/>
      </w:divBdr>
    </w:div>
    <w:div w:id="643891841">
      <w:bodyDiv w:val="1"/>
      <w:marLeft w:val="0"/>
      <w:marRight w:val="0"/>
      <w:marTop w:val="0"/>
      <w:marBottom w:val="0"/>
      <w:divBdr>
        <w:top w:val="none" w:sz="0" w:space="0" w:color="auto"/>
        <w:left w:val="none" w:sz="0" w:space="0" w:color="auto"/>
        <w:bottom w:val="none" w:sz="0" w:space="0" w:color="auto"/>
        <w:right w:val="none" w:sz="0" w:space="0" w:color="auto"/>
      </w:divBdr>
    </w:div>
    <w:div w:id="777407994">
      <w:bodyDiv w:val="1"/>
      <w:marLeft w:val="0"/>
      <w:marRight w:val="0"/>
      <w:marTop w:val="0"/>
      <w:marBottom w:val="0"/>
      <w:divBdr>
        <w:top w:val="none" w:sz="0" w:space="0" w:color="auto"/>
        <w:left w:val="none" w:sz="0" w:space="0" w:color="auto"/>
        <w:bottom w:val="none" w:sz="0" w:space="0" w:color="auto"/>
        <w:right w:val="none" w:sz="0" w:space="0" w:color="auto"/>
      </w:divBdr>
    </w:div>
    <w:div w:id="964696435">
      <w:bodyDiv w:val="1"/>
      <w:marLeft w:val="0"/>
      <w:marRight w:val="0"/>
      <w:marTop w:val="0"/>
      <w:marBottom w:val="0"/>
      <w:divBdr>
        <w:top w:val="none" w:sz="0" w:space="0" w:color="auto"/>
        <w:left w:val="none" w:sz="0" w:space="0" w:color="auto"/>
        <w:bottom w:val="none" w:sz="0" w:space="0" w:color="auto"/>
        <w:right w:val="none" w:sz="0" w:space="0" w:color="auto"/>
      </w:divBdr>
    </w:div>
    <w:div w:id="1001156400">
      <w:bodyDiv w:val="1"/>
      <w:marLeft w:val="0"/>
      <w:marRight w:val="0"/>
      <w:marTop w:val="0"/>
      <w:marBottom w:val="0"/>
      <w:divBdr>
        <w:top w:val="none" w:sz="0" w:space="0" w:color="auto"/>
        <w:left w:val="none" w:sz="0" w:space="0" w:color="auto"/>
        <w:bottom w:val="none" w:sz="0" w:space="0" w:color="auto"/>
        <w:right w:val="none" w:sz="0" w:space="0" w:color="auto"/>
      </w:divBdr>
    </w:div>
    <w:div w:id="1079597430">
      <w:bodyDiv w:val="1"/>
      <w:marLeft w:val="0"/>
      <w:marRight w:val="0"/>
      <w:marTop w:val="0"/>
      <w:marBottom w:val="0"/>
      <w:divBdr>
        <w:top w:val="none" w:sz="0" w:space="0" w:color="auto"/>
        <w:left w:val="none" w:sz="0" w:space="0" w:color="auto"/>
        <w:bottom w:val="none" w:sz="0" w:space="0" w:color="auto"/>
        <w:right w:val="none" w:sz="0" w:space="0" w:color="auto"/>
      </w:divBdr>
      <w:divsChild>
        <w:div w:id="422452589">
          <w:marLeft w:val="418"/>
          <w:marRight w:val="0"/>
          <w:marTop w:val="67"/>
          <w:marBottom w:val="0"/>
          <w:divBdr>
            <w:top w:val="none" w:sz="0" w:space="0" w:color="auto"/>
            <w:left w:val="none" w:sz="0" w:space="0" w:color="auto"/>
            <w:bottom w:val="none" w:sz="0" w:space="0" w:color="auto"/>
            <w:right w:val="none" w:sz="0" w:space="0" w:color="auto"/>
          </w:divBdr>
        </w:div>
        <w:div w:id="749229741">
          <w:marLeft w:val="418"/>
          <w:marRight w:val="0"/>
          <w:marTop w:val="67"/>
          <w:marBottom w:val="0"/>
          <w:divBdr>
            <w:top w:val="none" w:sz="0" w:space="0" w:color="auto"/>
            <w:left w:val="none" w:sz="0" w:space="0" w:color="auto"/>
            <w:bottom w:val="none" w:sz="0" w:space="0" w:color="auto"/>
            <w:right w:val="none" w:sz="0" w:space="0" w:color="auto"/>
          </w:divBdr>
        </w:div>
        <w:div w:id="952595850">
          <w:marLeft w:val="418"/>
          <w:marRight w:val="0"/>
          <w:marTop w:val="67"/>
          <w:marBottom w:val="0"/>
          <w:divBdr>
            <w:top w:val="none" w:sz="0" w:space="0" w:color="auto"/>
            <w:left w:val="none" w:sz="0" w:space="0" w:color="auto"/>
            <w:bottom w:val="none" w:sz="0" w:space="0" w:color="auto"/>
            <w:right w:val="none" w:sz="0" w:space="0" w:color="auto"/>
          </w:divBdr>
        </w:div>
      </w:divsChild>
    </w:div>
    <w:div w:id="1095513306">
      <w:bodyDiv w:val="1"/>
      <w:marLeft w:val="0"/>
      <w:marRight w:val="0"/>
      <w:marTop w:val="0"/>
      <w:marBottom w:val="0"/>
      <w:divBdr>
        <w:top w:val="none" w:sz="0" w:space="0" w:color="auto"/>
        <w:left w:val="none" w:sz="0" w:space="0" w:color="auto"/>
        <w:bottom w:val="none" w:sz="0" w:space="0" w:color="auto"/>
        <w:right w:val="none" w:sz="0" w:space="0" w:color="auto"/>
      </w:divBdr>
      <w:divsChild>
        <w:div w:id="671495190">
          <w:marLeft w:val="360"/>
          <w:marRight w:val="0"/>
          <w:marTop w:val="0"/>
          <w:marBottom w:val="120"/>
          <w:divBdr>
            <w:top w:val="none" w:sz="0" w:space="0" w:color="auto"/>
            <w:left w:val="none" w:sz="0" w:space="0" w:color="auto"/>
            <w:bottom w:val="none" w:sz="0" w:space="0" w:color="auto"/>
            <w:right w:val="none" w:sz="0" w:space="0" w:color="auto"/>
          </w:divBdr>
        </w:div>
      </w:divsChild>
    </w:div>
    <w:div w:id="1268852170">
      <w:bodyDiv w:val="1"/>
      <w:marLeft w:val="0"/>
      <w:marRight w:val="0"/>
      <w:marTop w:val="0"/>
      <w:marBottom w:val="0"/>
      <w:divBdr>
        <w:top w:val="none" w:sz="0" w:space="0" w:color="auto"/>
        <w:left w:val="none" w:sz="0" w:space="0" w:color="auto"/>
        <w:bottom w:val="none" w:sz="0" w:space="0" w:color="auto"/>
        <w:right w:val="none" w:sz="0" w:space="0" w:color="auto"/>
      </w:divBdr>
    </w:div>
    <w:div w:id="1367019786">
      <w:bodyDiv w:val="1"/>
      <w:marLeft w:val="0"/>
      <w:marRight w:val="0"/>
      <w:marTop w:val="0"/>
      <w:marBottom w:val="0"/>
      <w:divBdr>
        <w:top w:val="none" w:sz="0" w:space="0" w:color="auto"/>
        <w:left w:val="none" w:sz="0" w:space="0" w:color="auto"/>
        <w:bottom w:val="none" w:sz="0" w:space="0" w:color="auto"/>
        <w:right w:val="none" w:sz="0" w:space="0" w:color="auto"/>
      </w:divBdr>
    </w:div>
    <w:div w:id="1397237998">
      <w:bodyDiv w:val="1"/>
      <w:marLeft w:val="0"/>
      <w:marRight w:val="0"/>
      <w:marTop w:val="0"/>
      <w:marBottom w:val="0"/>
      <w:divBdr>
        <w:top w:val="none" w:sz="0" w:space="0" w:color="auto"/>
        <w:left w:val="none" w:sz="0" w:space="0" w:color="auto"/>
        <w:bottom w:val="none" w:sz="0" w:space="0" w:color="auto"/>
        <w:right w:val="none" w:sz="0" w:space="0" w:color="auto"/>
      </w:divBdr>
    </w:div>
    <w:div w:id="1437094720">
      <w:bodyDiv w:val="1"/>
      <w:marLeft w:val="0"/>
      <w:marRight w:val="0"/>
      <w:marTop w:val="0"/>
      <w:marBottom w:val="0"/>
      <w:divBdr>
        <w:top w:val="none" w:sz="0" w:space="0" w:color="auto"/>
        <w:left w:val="none" w:sz="0" w:space="0" w:color="auto"/>
        <w:bottom w:val="none" w:sz="0" w:space="0" w:color="auto"/>
        <w:right w:val="none" w:sz="0" w:space="0" w:color="auto"/>
      </w:divBdr>
      <w:divsChild>
        <w:div w:id="665743367">
          <w:marLeft w:val="360"/>
          <w:marRight w:val="0"/>
          <w:marTop w:val="0"/>
          <w:marBottom w:val="120"/>
          <w:divBdr>
            <w:top w:val="none" w:sz="0" w:space="0" w:color="auto"/>
            <w:left w:val="none" w:sz="0" w:space="0" w:color="auto"/>
            <w:bottom w:val="none" w:sz="0" w:space="0" w:color="auto"/>
            <w:right w:val="none" w:sz="0" w:space="0" w:color="auto"/>
          </w:divBdr>
        </w:div>
      </w:divsChild>
    </w:div>
    <w:div w:id="1478837495">
      <w:bodyDiv w:val="1"/>
      <w:marLeft w:val="0"/>
      <w:marRight w:val="0"/>
      <w:marTop w:val="0"/>
      <w:marBottom w:val="0"/>
      <w:divBdr>
        <w:top w:val="none" w:sz="0" w:space="0" w:color="auto"/>
        <w:left w:val="none" w:sz="0" w:space="0" w:color="auto"/>
        <w:bottom w:val="none" w:sz="0" w:space="0" w:color="auto"/>
        <w:right w:val="none" w:sz="0" w:space="0" w:color="auto"/>
      </w:divBdr>
    </w:div>
    <w:div w:id="1556241266">
      <w:bodyDiv w:val="1"/>
      <w:marLeft w:val="0"/>
      <w:marRight w:val="0"/>
      <w:marTop w:val="0"/>
      <w:marBottom w:val="0"/>
      <w:divBdr>
        <w:top w:val="none" w:sz="0" w:space="0" w:color="auto"/>
        <w:left w:val="none" w:sz="0" w:space="0" w:color="auto"/>
        <w:bottom w:val="none" w:sz="0" w:space="0" w:color="auto"/>
        <w:right w:val="none" w:sz="0" w:space="0" w:color="auto"/>
      </w:divBdr>
    </w:div>
    <w:div w:id="1619678884">
      <w:bodyDiv w:val="1"/>
      <w:marLeft w:val="0"/>
      <w:marRight w:val="0"/>
      <w:marTop w:val="0"/>
      <w:marBottom w:val="0"/>
      <w:divBdr>
        <w:top w:val="none" w:sz="0" w:space="0" w:color="auto"/>
        <w:left w:val="none" w:sz="0" w:space="0" w:color="auto"/>
        <w:bottom w:val="none" w:sz="0" w:space="0" w:color="auto"/>
        <w:right w:val="none" w:sz="0" w:space="0" w:color="auto"/>
      </w:divBdr>
    </w:div>
    <w:div w:id="1655794281">
      <w:bodyDiv w:val="1"/>
      <w:marLeft w:val="0"/>
      <w:marRight w:val="0"/>
      <w:marTop w:val="0"/>
      <w:marBottom w:val="0"/>
      <w:divBdr>
        <w:top w:val="none" w:sz="0" w:space="0" w:color="auto"/>
        <w:left w:val="none" w:sz="0" w:space="0" w:color="auto"/>
        <w:bottom w:val="none" w:sz="0" w:space="0" w:color="auto"/>
        <w:right w:val="none" w:sz="0" w:space="0" w:color="auto"/>
      </w:divBdr>
    </w:div>
    <w:div w:id="1759135499">
      <w:bodyDiv w:val="1"/>
      <w:marLeft w:val="0"/>
      <w:marRight w:val="0"/>
      <w:marTop w:val="0"/>
      <w:marBottom w:val="0"/>
      <w:divBdr>
        <w:top w:val="none" w:sz="0" w:space="0" w:color="auto"/>
        <w:left w:val="none" w:sz="0" w:space="0" w:color="auto"/>
        <w:bottom w:val="none" w:sz="0" w:space="0" w:color="auto"/>
        <w:right w:val="none" w:sz="0" w:space="0" w:color="auto"/>
      </w:divBdr>
    </w:div>
    <w:div w:id="1797672003">
      <w:bodyDiv w:val="1"/>
      <w:marLeft w:val="0"/>
      <w:marRight w:val="0"/>
      <w:marTop w:val="0"/>
      <w:marBottom w:val="0"/>
      <w:divBdr>
        <w:top w:val="none" w:sz="0" w:space="0" w:color="auto"/>
        <w:left w:val="none" w:sz="0" w:space="0" w:color="auto"/>
        <w:bottom w:val="none" w:sz="0" w:space="0" w:color="auto"/>
        <w:right w:val="none" w:sz="0" w:space="0" w:color="auto"/>
      </w:divBdr>
    </w:div>
    <w:div w:id="1812399621">
      <w:bodyDiv w:val="1"/>
      <w:marLeft w:val="0"/>
      <w:marRight w:val="0"/>
      <w:marTop w:val="0"/>
      <w:marBottom w:val="0"/>
      <w:divBdr>
        <w:top w:val="none" w:sz="0" w:space="0" w:color="auto"/>
        <w:left w:val="none" w:sz="0" w:space="0" w:color="auto"/>
        <w:bottom w:val="none" w:sz="0" w:space="0" w:color="auto"/>
        <w:right w:val="none" w:sz="0" w:space="0" w:color="auto"/>
      </w:divBdr>
    </w:div>
    <w:div w:id="1851025639">
      <w:bodyDiv w:val="1"/>
      <w:marLeft w:val="0"/>
      <w:marRight w:val="0"/>
      <w:marTop w:val="0"/>
      <w:marBottom w:val="0"/>
      <w:divBdr>
        <w:top w:val="none" w:sz="0" w:space="0" w:color="auto"/>
        <w:left w:val="none" w:sz="0" w:space="0" w:color="auto"/>
        <w:bottom w:val="none" w:sz="0" w:space="0" w:color="auto"/>
        <w:right w:val="none" w:sz="0" w:space="0" w:color="auto"/>
      </w:divBdr>
    </w:div>
    <w:div w:id="1863666645">
      <w:bodyDiv w:val="1"/>
      <w:marLeft w:val="0"/>
      <w:marRight w:val="0"/>
      <w:marTop w:val="0"/>
      <w:marBottom w:val="0"/>
      <w:divBdr>
        <w:top w:val="none" w:sz="0" w:space="0" w:color="auto"/>
        <w:left w:val="none" w:sz="0" w:space="0" w:color="auto"/>
        <w:bottom w:val="none" w:sz="0" w:space="0" w:color="auto"/>
        <w:right w:val="none" w:sz="0" w:space="0" w:color="auto"/>
      </w:divBdr>
    </w:div>
    <w:div w:id="2021153143">
      <w:bodyDiv w:val="1"/>
      <w:marLeft w:val="0"/>
      <w:marRight w:val="0"/>
      <w:marTop w:val="0"/>
      <w:marBottom w:val="0"/>
      <w:divBdr>
        <w:top w:val="none" w:sz="0" w:space="0" w:color="auto"/>
        <w:left w:val="none" w:sz="0" w:space="0" w:color="auto"/>
        <w:bottom w:val="none" w:sz="0" w:space="0" w:color="auto"/>
        <w:right w:val="none" w:sz="0" w:space="0" w:color="auto"/>
      </w:divBdr>
    </w:div>
    <w:div w:id="2045248190">
      <w:bodyDiv w:val="1"/>
      <w:marLeft w:val="0"/>
      <w:marRight w:val="0"/>
      <w:marTop w:val="0"/>
      <w:marBottom w:val="0"/>
      <w:divBdr>
        <w:top w:val="none" w:sz="0" w:space="0" w:color="auto"/>
        <w:left w:val="none" w:sz="0" w:space="0" w:color="auto"/>
        <w:bottom w:val="none" w:sz="0" w:space="0" w:color="auto"/>
        <w:right w:val="none" w:sz="0" w:space="0" w:color="auto"/>
      </w:divBdr>
    </w:div>
    <w:div w:id="209362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27EAE-D014-453B-9EE3-B0DC8E40A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Employee Profile</vt:lpstr>
    </vt:vector>
  </TitlesOfParts>
  <Company>IGATE</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creator>DELL</dc:creator>
  <cp:lastModifiedBy>Bommidi, Lavanya (GE Renewable Energy, Non-GE)</cp:lastModifiedBy>
  <cp:revision>2</cp:revision>
  <cp:lastPrinted>2018-12-18T07:33:00Z</cp:lastPrinted>
  <dcterms:created xsi:type="dcterms:W3CDTF">2018-12-18T07:34:00Z</dcterms:created>
  <dcterms:modified xsi:type="dcterms:W3CDTF">2018-12-18T07:34:00Z</dcterms:modified>
</cp:coreProperties>
</file>